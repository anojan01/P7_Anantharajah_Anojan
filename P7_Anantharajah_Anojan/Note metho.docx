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1089" w14:textId="10B72DA2" w:rsidR="00EE2741" w:rsidRDefault="006B21DE" w:rsidP="00EE2741">
      <w:pPr>
        <w:widowControl w:val="0"/>
        <w:autoSpaceDE w:val="0"/>
        <w:autoSpaceDN w:val="0"/>
        <w:adjustRightInd w:val="0"/>
        <w:spacing w:line="280" w:lineRule="atLeast"/>
        <w:rPr>
          <w:rFonts w:ascii="Times" w:hAnsi="Times" w:cs="Times"/>
        </w:rPr>
      </w:pPr>
      <w:r>
        <w:rPr>
          <w:rFonts w:ascii="Times" w:hAnsi="Times" w:cs="Times"/>
          <w:noProof/>
          <w:lang w:eastAsia="fr-FR"/>
        </w:rPr>
        <w:drawing>
          <wp:anchor distT="0" distB="0" distL="114300" distR="114300" simplePos="0" relativeHeight="251658240" behindDoc="1" locked="0" layoutInCell="1" allowOverlap="1" wp14:anchorId="00766EEE" wp14:editId="1FBC0931">
            <wp:simplePos x="0" y="0"/>
            <wp:positionH relativeFrom="column">
              <wp:posOffset>-1076325</wp:posOffset>
            </wp:positionH>
            <wp:positionV relativeFrom="paragraph">
              <wp:posOffset>-871764</wp:posOffset>
            </wp:positionV>
            <wp:extent cx="8107045" cy="8003540"/>
            <wp:effectExtent l="0" t="0" r="8255" b="0"/>
            <wp:wrapNone/>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7045" cy="800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741">
        <w:rPr>
          <w:rFonts w:ascii="Times" w:hAnsi="Times" w:cs="Times"/>
        </w:rPr>
        <w:t xml:space="preserve"> </w:t>
      </w:r>
    </w:p>
    <w:p w14:paraId="150FBE3D" w14:textId="338BAEA1" w:rsidR="00EE2741" w:rsidRDefault="00EE2741" w:rsidP="00EE2741">
      <w:pPr>
        <w:widowControl w:val="0"/>
        <w:autoSpaceDE w:val="0"/>
        <w:autoSpaceDN w:val="0"/>
        <w:adjustRightInd w:val="0"/>
        <w:spacing w:after="240" w:line="1180" w:lineRule="atLeast"/>
        <w:rPr>
          <w:rFonts w:ascii="Calibri" w:hAnsi="Calibri" w:cs="Calibri"/>
          <w:color w:val="FFFFFF"/>
          <w:sz w:val="96"/>
          <w:szCs w:val="96"/>
        </w:rPr>
      </w:pPr>
    </w:p>
    <w:p w14:paraId="2045BE94" w14:textId="77777777" w:rsidR="00EE2741" w:rsidRDefault="00EE2741" w:rsidP="00EE2741">
      <w:pPr>
        <w:widowControl w:val="0"/>
        <w:autoSpaceDE w:val="0"/>
        <w:autoSpaceDN w:val="0"/>
        <w:adjustRightInd w:val="0"/>
        <w:spacing w:after="240" w:line="1180" w:lineRule="atLeast"/>
        <w:rPr>
          <w:rFonts w:ascii="Calibri" w:hAnsi="Calibri" w:cs="Calibri"/>
          <w:color w:val="FFFFFF"/>
          <w:sz w:val="96"/>
          <w:szCs w:val="96"/>
        </w:rPr>
      </w:pPr>
    </w:p>
    <w:p w14:paraId="1052DE10" w14:textId="167F73EC" w:rsidR="00EE2741" w:rsidRDefault="001E24EE" w:rsidP="00EE2741">
      <w:pPr>
        <w:widowControl w:val="0"/>
        <w:autoSpaceDE w:val="0"/>
        <w:autoSpaceDN w:val="0"/>
        <w:adjustRightInd w:val="0"/>
        <w:spacing w:after="240" w:line="1180" w:lineRule="atLeast"/>
        <w:jc w:val="center"/>
        <w:rPr>
          <w:rFonts w:ascii="Calibri" w:hAnsi="Calibri" w:cs="Calibri"/>
          <w:color w:val="FFFFFF"/>
          <w:sz w:val="96"/>
          <w:szCs w:val="96"/>
        </w:rPr>
      </w:pPr>
      <w:r>
        <w:rPr>
          <w:rFonts w:ascii="Calibri" w:hAnsi="Calibri" w:cs="Calibri"/>
          <w:color w:val="FFFFFF"/>
          <w:sz w:val="96"/>
          <w:szCs w:val="96"/>
        </w:rPr>
        <w:t>Note Méthodologique</w:t>
      </w:r>
    </w:p>
    <w:p w14:paraId="328EDA4F" w14:textId="0C6B8ECC" w:rsidR="001E24EE" w:rsidRDefault="001E24EE" w:rsidP="00EE2741">
      <w:pPr>
        <w:widowControl w:val="0"/>
        <w:autoSpaceDE w:val="0"/>
        <w:autoSpaceDN w:val="0"/>
        <w:adjustRightInd w:val="0"/>
        <w:spacing w:after="240" w:line="1180" w:lineRule="atLeast"/>
        <w:jc w:val="center"/>
        <w:rPr>
          <w:rFonts w:ascii="Calibri" w:hAnsi="Calibri" w:cs="Calibri"/>
          <w:color w:val="FFFFFF"/>
          <w:sz w:val="96"/>
          <w:szCs w:val="96"/>
        </w:rPr>
      </w:pPr>
      <w:r>
        <w:rPr>
          <w:rFonts w:ascii="Calibri" w:hAnsi="Calibri" w:cs="Calibri"/>
          <w:color w:val="FFFFFF"/>
          <w:sz w:val="96"/>
          <w:szCs w:val="96"/>
        </w:rPr>
        <w:t>Projet 7</w:t>
      </w:r>
    </w:p>
    <w:p w14:paraId="46E44066" w14:textId="77777777" w:rsidR="00EE2741" w:rsidRPr="00EE2741" w:rsidRDefault="00EE2741" w:rsidP="00B51C0F">
      <w:pPr>
        <w:widowControl w:val="0"/>
        <w:autoSpaceDE w:val="0"/>
        <w:autoSpaceDN w:val="0"/>
        <w:adjustRightInd w:val="0"/>
        <w:spacing w:after="240" w:line="1180" w:lineRule="atLeast"/>
        <w:rPr>
          <w:rFonts w:ascii="Times" w:hAnsi="Times" w:cs="Times"/>
        </w:rPr>
      </w:pPr>
    </w:p>
    <w:p w14:paraId="0174E773" w14:textId="0AB0AADB" w:rsidR="00EE2741" w:rsidRDefault="00EE2741" w:rsidP="00EE2741">
      <w:pPr>
        <w:widowControl w:val="0"/>
        <w:autoSpaceDE w:val="0"/>
        <w:autoSpaceDN w:val="0"/>
        <w:adjustRightInd w:val="0"/>
        <w:spacing w:after="240" w:line="460" w:lineRule="atLeast"/>
        <w:rPr>
          <w:rFonts w:ascii="Calibri" w:hAnsi="Calibri" w:cs="Calibri"/>
          <w:color w:val="BAD0ED"/>
          <w:sz w:val="38"/>
          <w:szCs w:val="38"/>
        </w:rPr>
      </w:pPr>
    </w:p>
    <w:p w14:paraId="2B8921D9" w14:textId="77777777" w:rsidR="00EE2741" w:rsidRDefault="00EE2741" w:rsidP="00EE2741">
      <w:pPr>
        <w:widowControl w:val="0"/>
        <w:autoSpaceDE w:val="0"/>
        <w:autoSpaceDN w:val="0"/>
        <w:adjustRightInd w:val="0"/>
        <w:spacing w:after="240" w:line="460" w:lineRule="atLeast"/>
        <w:rPr>
          <w:rFonts w:ascii="Calibri" w:hAnsi="Calibri" w:cs="Calibri"/>
          <w:color w:val="BAD0ED"/>
          <w:sz w:val="38"/>
          <w:szCs w:val="38"/>
        </w:rPr>
      </w:pPr>
    </w:p>
    <w:p w14:paraId="43ABC4BF" w14:textId="3C2B1603" w:rsidR="00EE2741" w:rsidRDefault="00EE2741" w:rsidP="00EE2741">
      <w:pPr>
        <w:widowControl w:val="0"/>
        <w:autoSpaceDE w:val="0"/>
        <w:autoSpaceDN w:val="0"/>
        <w:adjustRightInd w:val="0"/>
        <w:spacing w:after="240" w:line="460" w:lineRule="atLeast"/>
        <w:rPr>
          <w:rFonts w:ascii="Calibri" w:hAnsi="Calibri" w:cs="Calibri"/>
          <w:color w:val="BAD0ED"/>
          <w:sz w:val="38"/>
          <w:szCs w:val="38"/>
        </w:rPr>
      </w:pPr>
    </w:p>
    <w:p w14:paraId="1D1E06BF" w14:textId="7F799E76" w:rsidR="00EE2741" w:rsidRPr="00EE2741" w:rsidRDefault="001E24EE" w:rsidP="00EE2741">
      <w:pPr>
        <w:widowControl w:val="0"/>
        <w:autoSpaceDE w:val="0"/>
        <w:autoSpaceDN w:val="0"/>
        <w:adjustRightInd w:val="0"/>
        <w:spacing w:after="240" w:line="460" w:lineRule="atLeast"/>
        <w:rPr>
          <w:rFonts w:ascii="Calibri" w:hAnsi="Calibri" w:cs="Calibri"/>
          <w:color w:val="BAD0ED"/>
          <w:sz w:val="48"/>
          <w:szCs w:val="38"/>
        </w:rPr>
      </w:pPr>
      <w:proofErr w:type="spellStart"/>
      <w:r>
        <w:rPr>
          <w:rFonts w:ascii="Calibri" w:hAnsi="Calibri" w:cs="Calibri"/>
          <w:color w:val="BAD0ED"/>
          <w:sz w:val="48"/>
          <w:szCs w:val="38"/>
        </w:rPr>
        <w:t>Anantharajah</w:t>
      </w:r>
      <w:proofErr w:type="spellEnd"/>
      <w:r>
        <w:rPr>
          <w:rFonts w:ascii="Calibri" w:hAnsi="Calibri" w:cs="Calibri"/>
          <w:color w:val="BAD0ED"/>
          <w:sz w:val="48"/>
          <w:szCs w:val="38"/>
        </w:rPr>
        <w:t xml:space="preserve"> Anojan</w:t>
      </w:r>
    </w:p>
    <w:p w14:paraId="76B4378E" w14:textId="77C10DF3" w:rsidR="00EE2741" w:rsidRDefault="006B21DE" w:rsidP="00EE2741">
      <w:pPr>
        <w:widowControl w:val="0"/>
        <w:autoSpaceDE w:val="0"/>
        <w:autoSpaceDN w:val="0"/>
        <w:adjustRightInd w:val="0"/>
        <w:spacing w:after="240" w:line="460" w:lineRule="atLeast"/>
        <w:rPr>
          <w:rFonts w:ascii="Calibri" w:hAnsi="Calibri" w:cs="Calibri"/>
          <w:color w:val="BAD0ED"/>
          <w:sz w:val="38"/>
          <w:szCs w:val="38"/>
        </w:rPr>
      </w:pPr>
      <w:r w:rsidRPr="00EE2741">
        <w:rPr>
          <w:rFonts w:ascii="Times" w:hAnsi="Times" w:cs="Times"/>
          <w:noProof/>
          <w:sz w:val="36"/>
          <w:lang w:eastAsia="fr-FR"/>
        </w:rPr>
        <w:drawing>
          <wp:anchor distT="0" distB="0" distL="114300" distR="114300" simplePos="0" relativeHeight="251659264" behindDoc="1" locked="0" layoutInCell="1" allowOverlap="1" wp14:anchorId="20DC9668" wp14:editId="2FE6E5D7">
            <wp:simplePos x="0" y="0"/>
            <wp:positionH relativeFrom="column">
              <wp:posOffset>974090</wp:posOffset>
            </wp:positionH>
            <wp:positionV relativeFrom="paragraph">
              <wp:posOffset>-350520</wp:posOffset>
            </wp:positionV>
            <wp:extent cx="5972810" cy="741045"/>
            <wp:effectExtent l="0" t="0" r="8890" b="1905"/>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741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348644" w14:textId="77777777" w:rsidR="00EE2741" w:rsidRPr="00EE2741" w:rsidRDefault="00EE2741" w:rsidP="00EE2741">
      <w:pPr>
        <w:widowControl w:val="0"/>
        <w:autoSpaceDE w:val="0"/>
        <w:autoSpaceDN w:val="0"/>
        <w:adjustRightInd w:val="0"/>
        <w:spacing w:after="240" w:line="460" w:lineRule="atLeast"/>
        <w:rPr>
          <w:rFonts w:ascii="Calibri" w:hAnsi="Calibri" w:cs="Calibri"/>
          <w:color w:val="BAD0ED"/>
          <w:sz w:val="38"/>
          <w:szCs w:val="38"/>
        </w:rPr>
      </w:pPr>
    </w:p>
    <w:p w14:paraId="0E06C768" w14:textId="77777777" w:rsidR="00EE2741" w:rsidRDefault="00EE2741" w:rsidP="00EE2741">
      <w:pPr>
        <w:widowControl w:val="0"/>
        <w:autoSpaceDE w:val="0"/>
        <w:autoSpaceDN w:val="0"/>
        <w:adjustRightInd w:val="0"/>
        <w:spacing w:after="240" w:line="440" w:lineRule="atLeast"/>
        <w:rPr>
          <w:rFonts w:ascii="Times" w:hAnsi="Times" w:cs="Times"/>
        </w:rPr>
      </w:pPr>
      <w:r>
        <w:rPr>
          <w:rFonts w:ascii="Times" w:hAnsi="Times" w:cs="Times"/>
          <w:color w:val="FFFFFF"/>
          <w:sz w:val="38"/>
          <w:szCs w:val="38"/>
        </w:rPr>
        <w:t xml:space="preserve">EFREI </w:t>
      </w:r>
    </w:p>
    <w:p w14:paraId="71C52335" w14:textId="77777777" w:rsidR="00CC68E0" w:rsidRDefault="00CC68E0" w:rsidP="00EE541E">
      <w:pPr>
        <w:widowControl w:val="0"/>
        <w:autoSpaceDE w:val="0"/>
        <w:autoSpaceDN w:val="0"/>
        <w:adjustRightInd w:val="0"/>
        <w:spacing w:after="240" w:line="440" w:lineRule="atLeast"/>
        <w:jc w:val="both"/>
        <w:rPr>
          <w:rFonts w:ascii="Times" w:hAnsi="Times" w:cs="Times"/>
          <w:color w:val="2A4B7E"/>
          <w:sz w:val="44"/>
          <w:szCs w:val="38"/>
        </w:rPr>
      </w:pPr>
    </w:p>
    <w:p w14:paraId="664520C8" w14:textId="225C8D40" w:rsidR="00FD16FB" w:rsidRPr="00FD16FB" w:rsidRDefault="00EE2741" w:rsidP="00EE541E">
      <w:pPr>
        <w:widowControl w:val="0"/>
        <w:autoSpaceDE w:val="0"/>
        <w:autoSpaceDN w:val="0"/>
        <w:adjustRightInd w:val="0"/>
        <w:spacing w:after="240" w:line="440" w:lineRule="atLeast"/>
        <w:jc w:val="both"/>
        <w:rPr>
          <w:rFonts w:ascii="Times" w:hAnsi="Times" w:cs="Times"/>
          <w:color w:val="2A4B7E"/>
          <w:sz w:val="44"/>
          <w:szCs w:val="38"/>
        </w:rPr>
      </w:pPr>
      <w:r w:rsidRPr="00FD16FB">
        <w:rPr>
          <w:rFonts w:ascii="Times" w:hAnsi="Times" w:cs="Times"/>
          <w:color w:val="2A4B7E"/>
          <w:sz w:val="44"/>
          <w:szCs w:val="38"/>
        </w:rPr>
        <w:lastRenderedPageBreak/>
        <w:t>Table des matières</w:t>
      </w:r>
      <w:r w:rsidR="00FD16FB">
        <w:rPr>
          <w:rFonts w:ascii="Times" w:hAnsi="Times" w:cs="Times"/>
          <w:color w:val="2A4B7E"/>
          <w:sz w:val="44"/>
          <w:szCs w:val="38"/>
        </w:rPr>
        <w:t> :</w:t>
      </w:r>
    </w:p>
    <w:p w14:paraId="2B05C550" w14:textId="459AC3E1" w:rsidR="00614234" w:rsidRPr="00614234" w:rsidRDefault="00614234" w:rsidP="00EE541E">
      <w:pPr>
        <w:pStyle w:val="Paragraphedeliste"/>
        <w:widowControl w:val="0"/>
        <w:numPr>
          <w:ilvl w:val="0"/>
          <w:numId w:val="8"/>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Rappel du contexte</w:t>
      </w:r>
    </w:p>
    <w:p w14:paraId="5F3FD62D" w14:textId="77777777" w:rsidR="00614234" w:rsidRPr="00614234" w:rsidRDefault="00614234" w:rsidP="00614234">
      <w:pPr>
        <w:pStyle w:val="Paragraphedeliste"/>
        <w:widowControl w:val="0"/>
        <w:autoSpaceDE w:val="0"/>
        <w:autoSpaceDN w:val="0"/>
        <w:adjustRightInd w:val="0"/>
        <w:spacing w:after="240" w:line="440" w:lineRule="atLeast"/>
        <w:ind w:left="501"/>
        <w:jc w:val="both"/>
        <w:rPr>
          <w:rFonts w:ascii="Times" w:hAnsi="Times" w:cs="Times"/>
          <w:sz w:val="22"/>
        </w:rPr>
      </w:pPr>
    </w:p>
    <w:p w14:paraId="2B26ABC1" w14:textId="4AC60DA1" w:rsidR="00EE541E" w:rsidRPr="009700FC" w:rsidRDefault="00431C5C" w:rsidP="00EE541E">
      <w:pPr>
        <w:pStyle w:val="Paragraphedeliste"/>
        <w:widowControl w:val="0"/>
        <w:numPr>
          <w:ilvl w:val="0"/>
          <w:numId w:val="8"/>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Méthodologie d’entraînement du modèle</w:t>
      </w:r>
    </w:p>
    <w:p w14:paraId="786FF560" w14:textId="55F1B24D" w:rsidR="009700FC" w:rsidRPr="00E848DE" w:rsidRDefault="009700FC" w:rsidP="00E848DE">
      <w:pPr>
        <w:pStyle w:val="Paragraphedeliste"/>
        <w:widowControl w:val="0"/>
        <w:numPr>
          <w:ilvl w:val="1"/>
          <w:numId w:val="8"/>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Contrôle sur la variable Target</w:t>
      </w:r>
    </w:p>
    <w:p w14:paraId="3452165B" w14:textId="5FB77E83" w:rsidR="00E848DE" w:rsidRPr="00E848DE" w:rsidRDefault="00E848DE" w:rsidP="00E848DE">
      <w:pPr>
        <w:pStyle w:val="Paragraphedeliste"/>
        <w:widowControl w:val="0"/>
        <w:numPr>
          <w:ilvl w:val="1"/>
          <w:numId w:val="8"/>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Mod</w:t>
      </w:r>
      <w:r w:rsidR="003239B4">
        <w:rPr>
          <w:rFonts w:ascii="Times" w:hAnsi="Times" w:cs="Times"/>
          <w:color w:val="3F6CAF"/>
          <w:sz w:val="32"/>
          <w:szCs w:val="34"/>
        </w:rPr>
        <w:t>él</w:t>
      </w:r>
      <w:r>
        <w:rPr>
          <w:rFonts w:ascii="Times" w:hAnsi="Times" w:cs="Times"/>
          <w:color w:val="3F6CAF"/>
          <w:sz w:val="32"/>
          <w:szCs w:val="34"/>
        </w:rPr>
        <w:t>isation avant optimisation</w:t>
      </w:r>
    </w:p>
    <w:p w14:paraId="342C60E8" w14:textId="2A17C8BE" w:rsidR="00E848DE" w:rsidRPr="00E848DE" w:rsidRDefault="00E848DE" w:rsidP="00E848DE">
      <w:pPr>
        <w:pStyle w:val="Paragraphedeliste"/>
        <w:widowControl w:val="0"/>
        <w:numPr>
          <w:ilvl w:val="1"/>
          <w:numId w:val="8"/>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Modélisation après optimisation</w:t>
      </w:r>
    </w:p>
    <w:p w14:paraId="02F168C4" w14:textId="77777777" w:rsidR="00FD16FB" w:rsidRPr="00EE541E" w:rsidRDefault="00FD16FB" w:rsidP="00FD16FB">
      <w:pPr>
        <w:pStyle w:val="Paragraphedeliste"/>
        <w:widowControl w:val="0"/>
        <w:autoSpaceDE w:val="0"/>
        <w:autoSpaceDN w:val="0"/>
        <w:adjustRightInd w:val="0"/>
        <w:spacing w:after="240" w:line="440" w:lineRule="atLeast"/>
        <w:ind w:left="501"/>
        <w:jc w:val="both"/>
        <w:rPr>
          <w:rFonts w:ascii="Times" w:hAnsi="Times" w:cs="Times"/>
          <w:sz w:val="22"/>
        </w:rPr>
      </w:pPr>
    </w:p>
    <w:p w14:paraId="6F346482" w14:textId="723C6C31" w:rsidR="00EE541E" w:rsidRPr="00B05931" w:rsidRDefault="00431C5C" w:rsidP="00EE541E">
      <w:pPr>
        <w:pStyle w:val="Paragraphedeliste"/>
        <w:widowControl w:val="0"/>
        <w:numPr>
          <w:ilvl w:val="0"/>
          <w:numId w:val="8"/>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Métrique d’évaluation</w:t>
      </w:r>
      <w:r w:rsidR="003239B4">
        <w:rPr>
          <w:rFonts w:ascii="Times" w:hAnsi="Times" w:cs="Times"/>
          <w:color w:val="3F6CAF"/>
          <w:sz w:val="32"/>
          <w:szCs w:val="34"/>
        </w:rPr>
        <w:t xml:space="preserve"> personnalisée </w:t>
      </w:r>
    </w:p>
    <w:p w14:paraId="42B5DD2C" w14:textId="77777777" w:rsidR="00FD16FB" w:rsidRPr="00DB5288" w:rsidRDefault="00FD16FB" w:rsidP="00FD16FB">
      <w:pPr>
        <w:pStyle w:val="Paragraphedeliste"/>
        <w:widowControl w:val="0"/>
        <w:autoSpaceDE w:val="0"/>
        <w:autoSpaceDN w:val="0"/>
        <w:adjustRightInd w:val="0"/>
        <w:spacing w:after="240" w:line="440" w:lineRule="atLeast"/>
        <w:ind w:left="1221"/>
        <w:jc w:val="both"/>
        <w:rPr>
          <w:rFonts w:ascii="Times" w:hAnsi="Times" w:cs="Times"/>
          <w:sz w:val="22"/>
        </w:rPr>
      </w:pPr>
    </w:p>
    <w:p w14:paraId="52808787" w14:textId="76DBD80B" w:rsidR="00891E35" w:rsidRPr="00B05931" w:rsidRDefault="00EC1CAB" w:rsidP="000B7939">
      <w:pPr>
        <w:pStyle w:val="Paragraphedeliste"/>
        <w:widowControl w:val="0"/>
        <w:numPr>
          <w:ilvl w:val="0"/>
          <w:numId w:val="9"/>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 xml:space="preserve">Interprétabilité du modèle </w:t>
      </w:r>
    </w:p>
    <w:p w14:paraId="63872EA3" w14:textId="77777777" w:rsidR="00B05931" w:rsidRPr="00B05931" w:rsidRDefault="00B05931" w:rsidP="00B05931">
      <w:pPr>
        <w:pStyle w:val="Paragraphedeliste"/>
        <w:widowControl w:val="0"/>
        <w:numPr>
          <w:ilvl w:val="1"/>
          <w:numId w:val="9"/>
        </w:numPr>
        <w:autoSpaceDE w:val="0"/>
        <w:autoSpaceDN w:val="0"/>
        <w:adjustRightInd w:val="0"/>
        <w:spacing w:after="240" w:line="440" w:lineRule="atLeast"/>
        <w:jc w:val="both"/>
        <w:rPr>
          <w:rFonts w:ascii="Times" w:hAnsi="Times" w:cs="Times"/>
          <w:sz w:val="22"/>
        </w:rPr>
      </w:pPr>
      <w:proofErr w:type="spellStart"/>
      <w:r>
        <w:rPr>
          <w:rFonts w:ascii="Times" w:hAnsi="Times" w:cs="Times"/>
          <w:color w:val="3F6CAF"/>
          <w:sz w:val="32"/>
          <w:szCs w:val="34"/>
        </w:rPr>
        <w:t>Shap</w:t>
      </w:r>
      <w:proofErr w:type="spellEnd"/>
      <w:r>
        <w:rPr>
          <w:rFonts w:ascii="Times" w:hAnsi="Times" w:cs="Times"/>
          <w:color w:val="3F6CAF"/>
          <w:sz w:val="32"/>
          <w:szCs w:val="34"/>
        </w:rPr>
        <w:t xml:space="preserve"> </w:t>
      </w:r>
      <w:proofErr w:type="spellStart"/>
      <w:r>
        <w:rPr>
          <w:rFonts w:ascii="Times" w:hAnsi="Times" w:cs="Times"/>
          <w:color w:val="3F6CAF"/>
          <w:sz w:val="32"/>
          <w:szCs w:val="34"/>
        </w:rPr>
        <w:t>Summary</w:t>
      </w:r>
      <w:proofErr w:type="spellEnd"/>
    </w:p>
    <w:p w14:paraId="5D992FE1" w14:textId="7BB42012" w:rsidR="007224EC" w:rsidRPr="00353B67" w:rsidRDefault="00B05931" w:rsidP="007224EC">
      <w:pPr>
        <w:pStyle w:val="Paragraphedeliste"/>
        <w:widowControl w:val="0"/>
        <w:numPr>
          <w:ilvl w:val="1"/>
          <w:numId w:val="9"/>
        </w:numPr>
        <w:autoSpaceDE w:val="0"/>
        <w:autoSpaceDN w:val="0"/>
        <w:adjustRightInd w:val="0"/>
        <w:spacing w:after="240" w:line="440" w:lineRule="atLeast"/>
        <w:jc w:val="both"/>
        <w:rPr>
          <w:rFonts w:ascii="Times" w:hAnsi="Times" w:cs="Times"/>
          <w:sz w:val="22"/>
        </w:rPr>
      </w:pPr>
      <w:proofErr w:type="spellStart"/>
      <w:r>
        <w:rPr>
          <w:rFonts w:ascii="Times" w:hAnsi="Times" w:cs="Times"/>
          <w:color w:val="3F6CAF"/>
          <w:sz w:val="32"/>
          <w:szCs w:val="34"/>
        </w:rPr>
        <w:t>Shap</w:t>
      </w:r>
      <w:proofErr w:type="spellEnd"/>
      <w:r>
        <w:rPr>
          <w:rFonts w:ascii="Times" w:hAnsi="Times" w:cs="Times"/>
          <w:color w:val="3F6CAF"/>
          <w:sz w:val="32"/>
          <w:szCs w:val="34"/>
        </w:rPr>
        <w:t xml:space="preserve"> </w:t>
      </w:r>
      <w:proofErr w:type="spellStart"/>
      <w:r>
        <w:rPr>
          <w:rFonts w:ascii="Times" w:hAnsi="Times" w:cs="Times"/>
          <w:color w:val="3F6CAF"/>
          <w:sz w:val="32"/>
          <w:szCs w:val="34"/>
        </w:rPr>
        <w:t>Individual</w:t>
      </w:r>
      <w:proofErr w:type="spellEnd"/>
    </w:p>
    <w:p w14:paraId="483F4734" w14:textId="3209CAC1" w:rsidR="00353B67" w:rsidRPr="007224EC" w:rsidRDefault="00353B67" w:rsidP="007224EC">
      <w:pPr>
        <w:pStyle w:val="Paragraphedeliste"/>
        <w:widowControl w:val="0"/>
        <w:numPr>
          <w:ilvl w:val="1"/>
          <w:numId w:val="9"/>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Détermination du seuil de défaut</w:t>
      </w:r>
    </w:p>
    <w:p w14:paraId="09DA5B76" w14:textId="77777777" w:rsidR="007224EC" w:rsidRPr="007224EC" w:rsidRDefault="007224EC" w:rsidP="007224EC">
      <w:pPr>
        <w:pStyle w:val="Paragraphedeliste"/>
        <w:widowControl w:val="0"/>
        <w:autoSpaceDE w:val="0"/>
        <w:autoSpaceDN w:val="0"/>
        <w:adjustRightInd w:val="0"/>
        <w:spacing w:after="240" w:line="440" w:lineRule="atLeast"/>
        <w:ind w:left="1221"/>
        <w:jc w:val="both"/>
        <w:rPr>
          <w:rFonts w:ascii="Times" w:hAnsi="Times" w:cs="Times"/>
          <w:sz w:val="22"/>
        </w:rPr>
      </w:pPr>
    </w:p>
    <w:p w14:paraId="41A48A4C" w14:textId="32AF773F" w:rsidR="005E3B8F" w:rsidRPr="005E3B8F" w:rsidRDefault="007224EC" w:rsidP="005E3B8F">
      <w:pPr>
        <w:pStyle w:val="Paragraphedeliste"/>
        <w:widowControl w:val="0"/>
        <w:numPr>
          <w:ilvl w:val="0"/>
          <w:numId w:val="9"/>
        </w:numPr>
        <w:autoSpaceDE w:val="0"/>
        <w:autoSpaceDN w:val="0"/>
        <w:adjustRightInd w:val="0"/>
        <w:spacing w:after="240" w:line="440" w:lineRule="atLeast"/>
        <w:jc w:val="both"/>
        <w:rPr>
          <w:rFonts w:ascii="Times" w:hAnsi="Times" w:cs="Times"/>
          <w:sz w:val="22"/>
        </w:rPr>
      </w:pPr>
      <w:r w:rsidRPr="007224EC">
        <w:rPr>
          <w:rFonts w:ascii="Times" w:hAnsi="Times" w:cs="Times"/>
          <w:color w:val="3F6CAF"/>
          <w:sz w:val="32"/>
          <w:szCs w:val="34"/>
        </w:rPr>
        <w:t>Limites et améliorations possible</w:t>
      </w:r>
      <w:r w:rsidR="005E3B8F">
        <w:rPr>
          <w:rFonts w:ascii="Times" w:hAnsi="Times" w:cs="Times"/>
          <w:color w:val="3F6CAF"/>
          <w:sz w:val="32"/>
          <w:szCs w:val="34"/>
        </w:rPr>
        <w:t>s</w:t>
      </w:r>
    </w:p>
    <w:p w14:paraId="107E8BCC" w14:textId="77777777" w:rsidR="005E3B8F" w:rsidRPr="005E3B8F" w:rsidRDefault="005E3B8F" w:rsidP="005E3B8F">
      <w:pPr>
        <w:pStyle w:val="Paragraphedeliste"/>
        <w:widowControl w:val="0"/>
        <w:autoSpaceDE w:val="0"/>
        <w:autoSpaceDN w:val="0"/>
        <w:adjustRightInd w:val="0"/>
        <w:spacing w:after="240" w:line="440" w:lineRule="atLeast"/>
        <w:ind w:left="501"/>
        <w:jc w:val="both"/>
        <w:rPr>
          <w:rFonts w:ascii="Times" w:hAnsi="Times" w:cs="Times"/>
          <w:sz w:val="22"/>
        </w:rPr>
      </w:pPr>
    </w:p>
    <w:p w14:paraId="2A0C3DE6" w14:textId="128F5F45" w:rsidR="005E3B8F" w:rsidRPr="00614234" w:rsidRDefault="005E3B8F" w:rsidP="005E3B8F">
      <w:pPr>
        <w:pStyle w:val="Paragraphedeliste"/>
        <w:widowControl w:val="0"/>
        <w:numPr>
          <w:ilvl w:val="0"/>
          <w:numId w:val="9"/>
        </w:numPr>
        <w:autoSpaceDE w:val="0"/>
        <w:autoSpaceDN w:val="0"/>
        <w:adjustRightInd w:val="0"/>
        <w:spacing w:after="240" w:line="440" w:lineRule="atLeast"/>
        <w:jc w:val="both"/>
        <w:rPr>
          <w:rFonts w:ascii="Times" w:hAnsi="Times" w:cs="Times"/>
          <w:sz w:val="22"/>
        </w:rPr>
      </w:pPr>
      <w:r>
        <w:rPr>
          <w:rFonts w:ascii="Times" w:hAnsi="Times" w:cs="Times"/>
          <w:color w:val="3F6CAF"/>
          <w:sz w:val="32"/>
          <w:szCs w:val="34"/>
        </w:rPr>
        <w:t>Présentation du Dashboard</w:t>
      </w:r>
    </w:p>
    <w:p w14:paraId="55F4C3E6" w14:textId="77777777" w:rsidR="005E3B8F" w:rsidRPr="005E3B8F" w:rsidRDefault="005E3B8F" w:rsidP="005E3B8F">
      <w:pPr>
        <w:widowControl w:val="0"/>
        <w:autoSpaceDE w:val="0"/>
        <w:autoSpaceDN w:val="0"/>
        <w:adjustRightInd w:val="0"/>
        <w:spacing w:after="240" w:line="440" w:lineRule="atLeast"/>
        <w:jc w:val="both"/>
        <w:rPr>
          <w:rFonts w:ascii="Times" w:hAnsi="Times" w:cs="Times"/>
          <w:sz w:val="22"/>
        </w:rPr>
      </w:pPr>
    </w:p>
    <w:p w14:paraId="246977F2" w14:textId="77777777" w:rsidR="00FD16FB" w:rsidRDefault="00FD16FB" w:rsidP="00EE541E">
      <w:pPr>
        <w:widowControl w:val="0"/>
        <w:autoSpaceDE w:val="0"/>
        <w:autoSpaceDN w:val="0"/>
        <w:adjustRightInd w:val="0"/>
        <w:spacing w:after="240" w:line="420" w:lineRule="atLeast"/>
        <w:jc w:val="both"/>
        <w:rPr>
          <w:rFonts w:ascii="Wingdings" w:hAnsi="Wingdings" w:cs="Wingdings"/>
          <w:color w:val="2A4B7E"/>
          <w:sz w:val="38"/>
          <w:szCs w:val="38"/>
        </w:rPr>
      </w:pPr>
    </w:p>
    <w:p w14:paraId="7D2B4DF6" w14:textId="77777777" w:rsidR="00FD16FB" w:rsidRDefault="00FD16FB" w:rsidP="00EE541E">
      <w:pPr>
        <w:widowControl w:val="0"/>
        <w:autoSpaceDE w:val="0"/>
        <w:autoSpaceDN w:val="0"/>
        <w:adjustRightInd w:val="0"/>
        <w:spacing w:after="240" w:line="420" w:lineRule="atLeast"/>
        <w:jc w:val="both"/>
        <w:rPr>
          <w:rFonts w:ascii="Wingdings" w:hAnsi="Wingdings" w:cs="Wingdings"/>
          <w:color w:val="2A4B7E"/>
          <w:sz w:val="38"/>
          <w:szCs w:val="38"/>
        </w:rPr>
      </w:pPr>
    </w:p>
    <w:p w14:paraId="015AC86A" w14:textId="77777777" w:rsidR="00FD16FB" w:rsidRDefault="00FD16FB" w:rsidP="00EE541E">
      <w:pPr>
        <w:widowControl w:val="0"/>
        <w:autoSpaceDE w:val="0"/>
        <w:autoSpaceDN w:val="0"/>
        <w:adjustRightInd w:val="0"/>
        <w:spacing w:after="240" w:line="420" w:lineRule="atLeast"/>
        <w:jc w:val="both"/>
        <w:rPr>
          <w:rFonts w:ascii="Wingdings" w:hAnsi="Wingdings" w:cs="Wingdings"/>
          <w:color w:val="2A4B7E"/>
          <w:sz w:val="38"/>
          <w:szCs w:val="38"/>
        </w:rPr>
      </w:pPr>
    </w:p>
    <w:p w14:paraId="12C7294E" w14:textId="77777777" w:rsidR="00FD16FB" w:rsidRDefault="00FD16FB" w:rsidP="00EE541E">
      <w:pPr>
        <w:widowControl w:val="0"/>
        <w:autoSpaceDE w:val="0"/>
        <w:autoSpaceDN w:val="0"/>
        <w:adjustRightInd w:val="0"/>
        <w:spacing w:after="240" w:line="420" w:lineRule="atLeast"/>
        <w:jc w:val="both"/>
        <w:rPr>
          <w:rFonts w:ascii="Wingdings" w:hAnsi="Wingdings" w:cs="Wingdings"/>
          <w:color w:val="2A4B7E"/>
          <w:sz w:val="38"/>
          <w:szCs w:val="38"/>
        </w:rPr>
      </w:pPr>
    </w:p>
    <w:p w14:paraId="03BB8C8D" w14:textId="77777777" w:rsidR="00614234" w:rsidRDefault="00614234" w:rsidP="00614234">
      <w:pPr>
        <w:widowControl w:val="0"/>
        <w:autoSpaceDE w:val="0"/>
        <w:autoSpaceDN w:val="0"/>
        <w:adjustRightInd w:val="0"/>
        <w:spacing w:after="240" w:line="440" w:lineRule="atLeast"/>
        <w:jc w:val="both"/>
        <w:rPr>
          <w:rFonts w:ascii="Wingdings" w:hAnsi="Wingdings" w:cs="Wingdings"/>
          <w:color w:val="2A4B7E"/>
          <w:sz w:val="38"/>
          <w:szCs w:val="38"/>
        </w:rPr>
      </w:pPr>
    </w:p>
    <w:p w14:paraId="7291BEDB" w14:textId="39635B53" w:rsidR="0009439C" w:rsidRPr="00614234" w:rsidRDefault="00614234" w:rsidP="00614234">
      <w:pPr>
        <w:widowControl w:val="0"/>
        <w:autoSpaceDE w:val="0"/>
        <w:autoSpaceDN w:val="0"/>
        <w:adjustRightInd w:val="0"/>
        <w:spacing w:after="240" w:line="440" w:lineRule="atLeast"/>
        <w:jc w:val="both"/>
        <w:rPr>
          <w:rFonts w:ascii="Times" w:hAnsi="Times" w:cs="Times"/>
          <w:color w:val="2A4B7E"/>
          <w:sz w:val="44"/>
          <w:szCs w:val="38"/>
        </w:rPr>
      </w:pPr>
      <w:r w:rsidRPr="00614234">
        <w:rPr>
          <w:rFonts w:ascii="Times" w:hAnsi="Times" w:cs="Times"/>
          <w:color w:val="2A4B7E"/>
          <w:sz w:val="44"/>
          <w:szCs w:val="38"/>
        </w:rPr>
        <w:lastRenderedPageBreak/>
        <w:t>Rappel du contexte</w:t>
      </w:r>
      <w:r>
        <w:rPr>
          <w:rFonts w:ascii="Times" w:hAnsi="Times" w:cs="Times"/>
          <w:color w:val="2A4B7E"/>
          <w:sz w:val="44"/>
          <w:szCs w:val="38"/>
        </w:rPr>
        <w:t xml:space="preserve"> : </w:t>
      </w:r>
    </w:p>
    <w:p w14:paraId="070DD851" w14:textId="0711B9A2" w:rsidR="00614234" w:rsidRPr="00614234" w:rsidRDefault="00614234" w:rsidP="00614234">
      <w:pPr>
        <w:widowControl w:val="0"/>
        <w:autoSpaceDE w:val="0"/>
        <w:autoSpaceDN w:val="0"/>
        <w:adjustRightInd w:val="0"/>
        <w:spacing w:after="240" w:line="440" w:lineRule="atLeast"/>
        <w:ind w:firstLine="708"/>
        <w:jc w:val="both"/>
      </w:pPr>
      <w:r w:rsidRPr="00614234">
        <w:t>« Prêt à dépenser » est une société française proposant des prêts à la consommation ayant peu ou pas d’historique de prêt.</w:t>
      </w:r>
    </w:p>
    <w:p w14:paraId="101B8564" w14:textId="4E0B1F84" w:rsidR="00614234" w:rsidRPr="00614234" w:rsidRDefault="00614234" w:rsidP="00614234">
      <w:pPr>
        <w:widowControl w:val="0"/>
        <w:autoSpaceDE w:val="0"/>
        <w:autoSpaceDN w:val="0"/>
        <w:adjustRightInd w:val="0"/>
        <w:spacing w:after="240" w:line="440" w:lineRule="atLeast"/>
        <w:jc w:val="both"/>
      </w:pPr>
      <w:r w:rsidRPr="00614234">
        <w:tab/>
        <w:t xml:space="preserve">Pour faciliter l’expérience de la société, ils souhaitent développer un modèle de </w:t>
      </w:r>
      <w:proofErr w:type="spellStart"/>
      <w:r w:rsidRPr="00614234">
        <w:t>scoring</w:t>
      </w:r>
      <w:proofErr w:type="spellEnd"/>
      <w:r w:rsidRPr="00614234">
        <w:t xml:space="preserve"> prédisant la probabilité de défaut de paiement du client. De plus, la société souhaiterait mettre en place une transparence vis-à-vis des clients à propos de la décision d’accorder ou non un prêt. Dans cette optique, il nous a été demandé de mettre en place un Dashboard interactif afin que les décisions d’octroi de prêt soient justifiées.</w:t>
      </w:r>
    </w:p>
    <w:p w14:paraId="082E8823" w14:textId="20611B0F" w:rsidR="0009439C" w:rsidRDefault="00614234" w:rsidP="00614234">
      <w:pPr>
        <w:widowControl w:val="0"/>
        <w:autoSpaceDE w:val="0"/>
        <w:autoSpaceDN w:val="0"/>
        <w:adjustRightInd w:val="0"/>
        <w:spacing w:after="240" w:line="440" w:lineRule="atLeast"/>
        <w:jc w:val="both"/>
      </w:pPr>
      <w:r w:rsidRPr="00614234">
        <w:tab/>
        <w:t>Pour cela, nous allons d’abord parcourir les jeux de donnée</w:t>
      </w:r>
      <w:r w:rsidR="001C2778">
        <w:t xml:space="preserve">s </w:t>
      </w:r>
      <w:r w:rsidRPr="00614234">
        <w:t xml:space="preserve">fournis par l’équipe </w:t>
      </w:r>
      <w:r w:rsidR="001C2778">
        <w:br/>
        <w:t>(présents ci-dessous)</w:t>
      </w:r>
      <w:r w:rsidR="001C2778" w:rsidRPr="00614234">
        <w:t xml:space="preserve"> </w:t>
      </w:r>
      <w:r w:rsidRPr="00614234">
        <w:t>en réalisant un prétraitement &amp; une préanalyse exploratoire.  Puis nous allons proposer une modélisation optimale que nous implémenterons dans le Dashboard interactif accompagnée d’interprétations pertinentes.</w:t>
      </w:r>
    </w:p>
    <w:p w14:paraId="08625A93" w14:textId="77777777" w:rsidR="00614234" w:rsidRDefault="00614234" w:rsidP="00614234">
      <w:pPr>
        <w:widowControl w:val="0"/>
        <w:autoSpaceDE w:val="0"/>
        <w:autoSpaceDN w:val="0"/>
        <w:adjustRightInd w:val="0"/>
        <w:spacing w:after="240" w:line="440" w:lineRule="atLeast"/>
        <w:jc w:val="both"/>
      </w:pPr>
    </w:p>
    <w:p w14:paraId="1A3FFEBE" w14:textId="5C4F1A71" w:rsidR="00614234" w:rsidRPr="00E80C1D" w:rsidRDefault="00614234" w:rsidP="00E80C1D">
      <w:pPr>
        <w:widowControl w:val="0"/>
        <w:autoSpaceDE w:val="0"/>
        <w:autoSpaceDN w:val="0"/>
        <w:adjustRightInd w:val="0"/>
        <w:spacing w:after="240" w:line="440" w:lineRule="atLeast"/>
        <w:jc w:val="center"/>
      </w:pPr>
      <w:r>
        <w:rPr>
          <w:noProof/>
        </w:rPr>
        <w:drawing>
          <wp:inline distT="0" distB="0" distL="0" distR="0" wp14:anchorId="1C4B3593" wp14:editId="5CD5EF87">
            <wp:extent cx="5550005" cy="3157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327" cy="3158038"/>
                    </a:xfrm>
                    <a:prstGeom prst="rect">
                      <a:avLst/>
                    </a:prstGeom>
                    <a:noFill/>
                  </pic:spPr>
                </pic:pic>
              </a:graphicData>
            </a:graphic>
          </wp:inline>
        </w:drawing>
      </w:r>
    </w:p>
    <w:p w14:paraId="529C9450" w14:textId="2E798D4D" w:rsidR="000B3EBD" w:rsidRDefault="0009439C" w:rsidP="000B3EBD">
      <w:pPr>
        <w:widowControl w:val="0"/>
        <w:autoSpaceDE w:val="0"/>
        <w:autoSpaceDN w:val="0"/>
        <w:adjustRightInd w:val="0"/>
        <w:spacing w:after="240" w:line="440" w:lineRule="atLeast"/>
        <w:jc w:val="both"/>
        <w:rPr>
          <w:rFonts w:ascii="Times" w:hAnsi="Times" w:cs="Times"/>
          <w:color w:val="2A4B7E"/>
          <w:sz w:val="44"/>
          <w:szCs w:val="38"/>
        </w:rPr>
      </w:pPr>
      <w:r w:rsidRPr="0009439C">
        <w:rPr>
          <w:rFonts w:ascii="Times" w:hAnsi="Times" w:cs="Times"/>
          <w:color w:val="2A4B7E"/>
          <w:sz w:val="44"/>
          <w:szCs w:val="38"/>
        </w:rPr>
        <w:lastRenderedPageBreak/>
        <w:t>Méthodologie d’entraînement du modèle</w:t>
      </w:r>
      <w:r w:rsidR="00FD16FB">
        <w:rPr>
          <w:rFonts w:ascii="Times" w:hAnsi="Times" w:cs="Times"/>
          <w:color w:val="2A4B7E"/>
          <w:sz w:val="44"/>
          <w:szCs w:val="38"/>
        </w:rPr>
        <w:t xml:space="preserve"> : </w:t>
      </w:r>
    </w:p>
    <w:p w14:paraId="05BA3B42" w14:textId="77777777" w:rsidR="000B3EBD" w:rsidRDefault="000B3EBD" w:rsidP="00B44B15">
      <w:pPr>
        <w:widowControl w:val="0"/>
        <w:autoSpaceDE w:val="0"/>
        <w:autoSpaceDN w:val="0"/>
        <w:adjustRightInd w:val="0"/>
        <w:jc w:val="both"/>
        <w:rPr>
          <w:rFonts w:ascii="Times" w:hAnsi="Times" w:cs="Times"/>
          <w:color w:val="000000" w:themeColor="text1"/>
          <w:sz w:val="28"/>
          <w:szCs w:val="34"/>
        </w:rPr>
      </w:pPr>
    </w:p>
    <w:p w14:paraId="2DB0D58B" w14:textId="424E0654" w:rsidR="00F802E2" w:rsidRPr="00F802E2" w:rsidRDefault="00F802E2" w:rsidP="005C18FB">
      <w:pPr>
        <w:pStyle w:val="Sansinterligne"/>
        <w:jc w:val="both"/>
        <w:rPr>
          <w:b/>
          <w:bCs/>
          <w:u w:val="single"/>
        </w:rPr>
      </w:pPr>
      <w:r w:rsidRPr="00F802E2">
        <w:rPr>
          <w:b/>
          <w:bCs/>
          <w:u w:val="single"/>
        </w:rPr>
        <w:t>Réalisation d’un split Train / Test (80% Train &amp; 20% Test)</w:t>
      </w:r>
    </w:p>
    <w:p w14:paraId="4655A6E5" w14:textId="77777777" w:rsidR="00F802E2" w:rsidRPr="00F802E2" w:rsidRDefault="00F802E2" w:rsidP="005C18FB">
      <w:pPr>
        <w:pStyle w:val="Sansinterligne"/>
        <w:jc w:val="both"/>
      </w:pPr>
    </w:p>
    <w:p w14:paraId="552BA586" w14:textId="4D3738DC" w:rsidR="00F802E2" w:rsidRDefault="00F802E2" w:rsidP="005C18FB">
      <w:pPr>
        <w:pStyle w:val="Sansinterligne"/>
        <w:numPr>
          <w:ilvl w:val="0"/>
          <w:numId w:val="19"/>
        </w:numPr>
        <w:jc w:val="both"/>
      </w:pPr>
      <w:r w:rsidRPr="00F802E2">
        <w:t>Shape Train = (246 008, 93)</w:t>
      </w:r>
    </w:p>
    <w:p w14:paraId="49D59ADE" w14:textId="73711C0E" w:rsidR="00F802E2" w:rsidRPr="00F802E2" w:rsidRDefault="00F802E2" w:rsidP="005C18FB">
      <w:pPr>
        <w:pStyle w:val="Sansinterligne"/>
        <w:numPr>
          <w:ilvl w:val="0"/>
          <w:numId w:val="19"/>
        </w:numPr>
        <w:jc w:val="both"/>
      </w:pPr>
      <w:r w:rsidRPr="00F802E2">
        <w:t>Shape Test = (61 503, 93)</w:t>
      </w:r>
    </w:p>
    <w:p w14:paraId="22A31C7A" w14:textId="77777777" w:rsidR="00F802E2" w:rsidRPr="00F802E2" w:rsidRDefault="00F802E2" w:rsidP="005C18FB">
      <w:pPr>
        <w:pStyle w:val="Sansinterligne"/>
        <w:jc w:val="both"/>
      </w:pPr>
    </w:p>
    <w:p w14:paraId="154DF687" w14:textId="5BF6DE43" w:rsidR="00F802E2" w:rsidRDefault="00F802E2" w:rsidP="005C18FB">
      <w:pPr>
        <w:pStyle w:val="Sansinterligne"/>
        <w:jc w:val="both"/>
        <w:rPr>
          <w:b/>
          <w:bCs/>
          <w:u w:val="single"/>
        </w:rPr>
      </w:pPr>
      <w:r w:rsidRPr="00F802E2">
        <w:rPr>
          <w:b/>
          <w:bCs/>
          <w:u w:val="single"/>
        </w:rPr>
        <w:t>Contrôle sur la variable Target</w:t>
      </w:r>
    </w:p>
    <w:p w14:paraId="28B991D3" w14:textId="77777777" w:rsidR="00F802E2" w:rsidRPr="00F802E2" w:rsidRDefault="00F802E2" w:rsidP="005C18FB">
      <w:pPr>
        <w:pStyle w:val="Sansinterligne"/>
        <w:jc w:val="both"/>
        <w:rPr>
          <w:b/>
          <w:bCs/>
          <w:u w:val="single"/>
        </w:rPr>
      </w:pPr>
    </w:p>
    <w:p w14:paraId="6AF7567B" w14:textId="35CE0D4A" w:rsidR="00F802E2" w:rsidRPr="00F802E2" w:rsidRDefault="00F802E2" w:rsidP="005C18FB">
      <w:pPr>
        <w:pStyle w:val="Sansinterligne"/>
        <w:jc w:val="both"/>
      </w:pPr>
      <w:r w:rsidRPr="00F802E2">
        <w:t>Target à 0 représente 92% du jeu de données alors que les Target à 1 seulement 8%</w:t>
      </w:r>
      <w:r w:rsidR="00D26864">
        <w:t>.</w:t>
      </w:r>
    </w:p>
    <w:p w14:paraId="2DBDAACA" w14:textId="77777777" w:rsidR="00F802E2" w:rsidRPr="00F802E2" w:rsidRDefault="00F802E2" w:rsidP="005C18FB">
      <w:pPr>
        <w:pStyle w:val="Sansinterligne"/>
        <w:jc w:val="both"/>
      </w:pPr>
      <w:r w:rsidRPr="00F802E2">
        <w:t>On constate donc un déséquilibre au sein de nos classes (</w:t>
      </w:r>
      <w:proofErr w:type="spellStart"/>
      <w:r w:rsidRPr="00F802E2">
        <w:t>Imbalanced</w:t>
      </w:r>
      <w:proofErr w:type="spellEnd"/>
      <w:r w:rsidRPr="00F802E2">
        <w:t xml:space="preserve"> data).</w:t>
      </w:r>
    </w:p>
    <w:p w14:paraId="1EF99840" w14:textId="121E0CE8" w:rsidR="00F802E2" w:rsidRDefault="00F802E2" w:rsidP="005C18FB">
      <w:pPr>
        <w:pStyle w:val="Sansinterligne"/>
        <w:jc w:val="both"/>
      </w:pPr>
      <w:r w:rsidRPr="00F802E2">
        <w:t xml:space="preserve">Mise en place d’un rééquilibrage des classes via 2 méthodes : </w:t>
      </w:r>
      <w:proofErr w:type="spellStart"/>
      <w:r w:rsidRPr="00F802E2">
        <w:t>Undersampling</w:t>
      </w:r>
      <w:proofErr w:type="spellEnd"/>
      <w:r w:rsidRPr="00F802E2">
        <w:t xml:space="preserve"> &amp; </w:t>
      </w:r>
      <w:proofErr w:type="spellStart"/>
      <w:r w:rsidRPr="00F802E2">
        <w:t>OverSampling</w:t>
      </w:r>
      <w:proofErr w:type="spellEnd"/>
      <w:r w:rsidRPr="00F802E2">
        <w:t xml:space="preserve"> </w:t>
      </w:r>
    </w:p>
    <w:p w14:paraId="25E1E79D" w14:textId="77777777" w:rsidR="00D26864" w:rsidRPr="00F802E2" w:rsidRDefault="00D26864" w:rsidP="005C18FB">
      <w:pPr>
        <w:pStyle w:val="Sansinterligne"/>
        <w:jc w:val="both"/>
      </w:pPr>
    </w:p>
    <w:p w14:paraId="68528AE4" w14:textId="68A6B9D0" w:rsidR="00F802E2" w:rsidRPr="00F802E2" w:rsidRDefault="00F802E2" w:rsidP="00D26864">
      <w:pPr>
        <w:pStyle w:val="Sansinterligne"/>
        <w:numPr>
          <w:ilvl w:val="0"/>
          <w:numId w:val="20"/>
        </w:numPr>
        <w:jc w:val="both"/>
      </w:pPr>
      <w:proofErr w:type="spellStart"/>
      <w:r w:rsidRPr="00F802E2">
        <w:t>X_train</w:t>
      </w:r>
      <w:proofErr w:type="spellEnd"/>
      <w:r w:rsidRPr="00F802E2">
        <w:t xml:space="preserve"> </w:t>
      </w:r>
      <w:proofErr w:type="spellStart"/>
      <w:r w:rsidRPr="00F802E2">
        <w:t>undersamp</w:t>
      </w:r>
      <w:proofErr w:type="spellEnd"/>
      <w:r w:rsidRPr="00F802E2">
        <w:t xml:space="preserve"> : (39 916, 93) </w:t>
      </w:r>
    </w:p>
    <w:p w14:paraId="41A73D25" w14:textId="5F333F1F" w:rsidR="00F802E2" w:rsidRPr="00F802E2" w:rsidRDefault="00F802E2" w:rsidP="00D26864">
      <w:pPr>
        <w:pStyle w:val="Sansinterligne"/>
        <w:numPr>
          <w:ilvl w:val="0"/>
          <w:numId w:val="20"/>
        </w:numPr>
        <w:jc w:val="both"/>
      </w:pPr>
      <w:proofErr w:type="spellStart"/>
      <w:proofErr w:type="gramStart"/>
      <w:r w:rsidRPr="00F802E2">
        <w:t>y</w:t>
      </w:r>
      <w:proofErr w:type="gramEnd"/>
      <w:r w:rsidRPr="00F802E2">
        <w:t>_train</w:t>
      </w:r>
      <w:proofErr w:type="spellEnd"/>
      <w:r w:rsidRPr="00F802E2">
        <w:t xml:space="preserve"> </w:t>
      </w:r>
      <w:proofErr w:type="spellStart"/>
      <w:r w:rsidRPr="00F802E2">
        <w:t>undersamp</w:t>
      </w:r>
      <w:proofErr w:type="spellEnd"/>
      <w:r w:rsidRPr="00F802E2">
        <w:t xml:space="preserve"> : (39 916,)</w:t>
      </w:r>
    </w:p>
    <w:p w14:paraId="47E198FF" w14:textId="77777777" w:rsidR="00F802E2" w:rsidRPr="00F802E2" w:rsidRDefault="00F802E2" w:rsidP="00D26864">
      <w:pPr>
        <w:pStyle w:val="Sansinterligne"/>
        <w:jc w:val="both"/>
      </w:pPr>
    </w:p>
    <w:p w14:paraId="34B73F56" w14:textId="4C096AF1" w:rsidR="00F802E2" w:rsidRPr="00F802E2" w:rsidRDefault="00F802E2" w:rsidP="00D26864">
      <w:pPr>
        <w:pStyle w:val="Sansinterligne"/>
        <w:numPr>
          <w:ilvl w:val="0"/>
          <w:numId w:val="20"/>
        </w:numPr>
        <w:jc w:val="both"/>
      </w:pPr>
      <w:proofErr w:type="spellStart"/>
      <w:r w:rsidRPr="00F802E2">
        <w:t>X_train</w:t>
      </w:r>
      <w:proofErr w:type="spellEnd"/>
      <w:r w:rsidRPr="00F802E2">
        <w:t xml:space="preserve"> </w:t>
      </w:r>
      <w:proofErr w:type="spellStart"/>
      <w:r w:rsidRPr="00F802E2">
        <w:t>oversamp</w:t>
      </w:r>
      <w:proofErr w:type="spellEnd"/>
      <w:r w:rsidRPr="00F802E2">
        <w:t xml:space="preserve"> : (452 100, 93)</w:t>
      </w:r>
    </w:p>
    <w:p w14:paraId="750591C4" w14:textId="205881DC" w:rsidR="00F802E2" w:rsidRPr="00F802E2" w:rsidRDefault="00F802E2" w:rsidP="00D26864">
      <w:pPr>
        <w:pStyle w:val="Sansinterligne"/>
        <w:numPr>
          <w:ilvl w:val="0"/>
          <w:numId w:val="20"/>
        </w:numPr>
        <w:jc w:val="both"/>
      </w:pPr>
      <w:proofErr w:type="spellStart"/>
      <w:r w:rsidRPr="00F802E2">
        <w:t>Y_train</w:t>
      </w:r>
      <w:proofErr w:type="spellEnd"/>
      <w:r w:rsidRPr="00F802E2">
        <w:t xml:space="preserve"> </w:t>
      </w:r>
      <w:proofErr w:type="spellStart"/>
      <w:r w:rsidRPr="00F802E2">
        <w:t>oversamp</w:t>
      </w:r>
      <w:proofErr w:type="spellEnd"/>
      <w:r w:rsidRPr="00F802E2">
        <w:t xml:space="preserve"> : (452 100,)</w:t>
      </w:r>
    </w:p>
    <w:p w14:paraId="71B61000" w14:textId="77777777" w:rsidR="00F802E2" w:rsidRPr="00F802E2" w:rsidRDefault="00F802E2" w:rsidP="005C18FB">
      <w:pPr>
        <w:pStyle w:val="Sansinterligne"/>
        <w:jc w:val="both"/>
      </w:pPr>
    </w:p>
    <w:p w14:paraId="7090BD51" w14:textId="77777777" w:rsidR="00F802E2" w:rsidRPr="00F802E2" w:rsidRDefault="00F802E2" w:rsidP="005C18FB">
      <w:pPr>
        <w:pStyle w:val="Sansinterligne"/>
        <w:jc w:val="both"/>
        <w:rPr>
          <w:b/>
          <w:bCs/>
          <w:u w:val="single"/>
        </w:rPr>
      </w:pPr>
      <w:r w:rsidRPr="00F802E2">
        <w:rPr>
          <w:b/>
          <w:bCs/>
          <w:u w:val="single"/>
        </w:rPr>
        <w:t xml:space="preserve">Standardisation des valeurs </w:t>
      </w:r>
    </w:p>
    <w:p w14:paraId="7BBBCD39" w14:textId="77777777" w:rsidR="00F802E2" w:rsidRPr="00F802E2" w:rsidRDefault="00F802E2" w:rsidP="005C18FB">
      <w:pPr>
        <w:pStyle w:val="Sansinterligne"/>
        <w:jc w:val="both"/>
      </w:pPr>
    </w:p>
    <w:p w14:paraId="6EBD0D33" w14:textId="35436288" w:rsidR="00F802E2" w:rsidRPr="00F802E2" w:rsidRDefault="00CE5147" w:rsidP="005C18FB">
      <w:pPr>
        <w:pStyle w:val="Sansinterligne"/>
        <w:jc w:val="both"/>
      </w:pPr>
      <w:r w:rsidRPr="00F802E2">
        <w:t>Standardisation</w:t>
      </w:r>
      <w:r w:rsidR="00F802E2" w:rsidRPr="00F802E2">
        <w:t xml:space="preserve"> des valeurs réalisée via la fonction </w:t>
      </w:r>
      <w:proofErr w:type="spellStart"/>
      <w:proofErr w:type="gramStart"/>
      <w:r w:rsidR="00F802E2" w:rsidRPr="00F802E2">
        <w:t>StandarScaler</w:t>
      </w:r>
      <w:proofErr w:type="spellEnd"/>
      <w:r w:rsidR="00F802E2" w:rsidRPr="00F802E2">
        <w:t>(</w:t>
      </w:r>
      <w:proofErr w:type="gramEnd"/>
      <w:r w:rsidR="00F802E2" w:rsidRPr="00F802E2">
        <w:t>) sur l’ensemble des données d’entrainements et de test.</w:t>
      </w:r>
    </w:p>
    <w:p w14:paraId="65B0435A" w14:textId="573F4FC2" w:rsidR="00F802E2" w:rsidRDefault="00F802E2" w:rsidP="005C18FB">
      <w:pPr>
        <w:pStyle w:val="Sansinterligne"/>
        <w:jc w:val="both"/>
      </w:pPr>
    </w:p>
    <w:p w14:paraId="32E3BC17" w14:textId="77777777" w:rsidR="00F802E2" w:rsidRPr="00F802E2" w:rsidRDefault="00F802E2" w:rsidP="005C18FB">
      <w:pPr>
        <w:pStyle w:val="Sansinterligne"/>
        <w:jc w:val="both"/>
      </w:pPr>
    </w:p>
    <w:p w14:paraId="57377A0E" w14:textId="7212D341" w:rsidR="00F802E2" w:rsidRPr="00D26864" w:rsidRDefault="00F802E2" w:rsidP="005C18FB">
      <w:pPr>
        <w:pStyle w:val="Sansinterligne"/>
        <w:jc w:val="both"/>
        <w:rPr>
          <w:b/>
          <w:bCs/>
          <w:u w:val="single"/>
        </w:rPr>
      </w:pPr>
      <w:r w:rsidRPr="00D26864">
        <w:rPr>
          <w:b/>
          <w:bCs/>
          <w:u w:val="single"/>
        </w:rPr>
        <w:t xml:space="preserve">Modèles avant optimisation </w:t>
      </w:r>
    </w:p>
    <w:p w14:paraId="3F9B6E09" w14:textId="77777777" w:rsidR="00D26864" w:rsidRDefault="00D26864" w:rsidP="005C18FB">
      <w:pPr>
        <w:pStyle w:val="Sansinterligne"/>
        <w:jc w:val="both"/>
      </w:pPr>
    </w:p>
    <w:p w14:paraId="06524AC6" w14:textId="3C1A52AF" w:rsidR="00F802E2" w:rsidRDefault="00F802E2" w:rsidP="005C18FB">
      <w:pPr>
        <w:pStyle w:val="Sansinterligne"/>
        <w:jc w:val="both"/>
      </w:pPr>
      <w:r w:rsidRPr="00F802E2">
        <w:t xml:space="preserve">Utilisation des modèles suivants sur les </w:t>
      </w:r>
      <w:proofErr w:type="spellStart"/>
      <w:r w:rsidRPr="00F802E2">
        <w:t>Datasets</w:t>
      </w:r>
      <w:proofErr w:type="spellEnd"/>
      <w:r w:rsidRPr="00F802E2">
        <w:t xml:space="preserve"> </w:t>
      </w:r>
      <w:proofErr w:type="spellStart"/>
      <w:r w:rsidRPr="00F802E2">
        <w:t>UnderSampling</w:t>
      </w:r>
      <w:proofErr w:type="spellEnd"/>
      <w:r w:rsidRPr="00F802E2">
        <w:t xml:space="preserve"> &amp; </w:t>
      </w:r>
      <w:proofErr w:type="spellStart"/>
      <w:proofErr w:type="gramStart"/>
      <w:r w:rsidRPr="00F802E2">
        <w:t>OverSampling</w:t>
      </w:r>
      <w:proofErr w:type="spellEnd"/>
      <w:r w:rsidRPr="00F802E2">
        <w:t>:</w:t>
      </w:r>
      <w:proofErr w:type="gramEnd"/>
      <w:r w:rsidRPr="00F802E2">
        <w:t xml:space="preserve"> </w:t>
      </w:r>
    </w:p>
    <w:p w14:paraId="58E2D7DE" w14:textId="77777777" w:rsidR="006B21DE" w:rsidRPr="00F802E2" w:rsidRDefault="006B21DE" w:rsidP="005C18FB">
      <w:pPr>
        <w:pStyle w:val="Sansinterligne"/>
        <w:jc w:val="both"/>
      </w:pPr>
    </w:p>
    <w:p w14:paraId="7E0B83F7" w14:textId="77777777" w:rsidR="006B21DE" w:rsidRDefault="00F802E2" w:rsidP="006B21DE">
      <w:pPr>
        <w:pStyle w:val="Sansinterligne"/>
        <w:numPr>
          <w:ilvl w:val="0"/>
          <w:numId w:val="24"/>
        </w:numPr>
        <w:jc w:val="both"/>
      </w:pPr>
      <w:proofErr w:type="spellStart"/>
      <w:r w:rsidRPr="00F802E2">
        <w:t>Dummy</w:t>
      </w:r>
      <w:proofErr w:type="spellEnd"/>
      <w:r w:rsidRPr="00F802E2">
        <w:t xml:space="preserve"> Classifier </w:t>
      </w:r>
    </w:p>
    <w:p w14:paraId="5FA6DC3D" w14:textId="77777777" w:rsidR="006B21DE" w:rsidRDefault="00F802E2" w:rsidP="006B21DE">
      <w:pPr>
        <w:pStyle w:val="Sansinterligne"/>
        <w:numPr>
          <w:ilvl w:val="0"/>
          <w:numId w:val="24"/>
        </w:numPr>
        <w:jc w:val="both"/>
      </w:pPr>
      <w:proofErr w:type="spellStart"/>
      <w:r w:rsidRPr="00F802E2">
        <w:t>Gaussian</w:t>
      </w:r>
      <w:proofErr w:type="spellEnd"/>
      <w:r w:rsidRPr="00F802E2">
        <w:t xml:space="preserve"> </w:t>
      </w:r>
      <w:proofErr w:type="spellStart"/>
      <w:r w:rsidRPr="00F802E2">
        <w:t>Naive</w:t>
      </w:r>
      <w:proofErr w:type="spellEnd"/>
      <w:r w:rsidRPr="00F802E2">
        <w:t xml:space="preserve"> Bayes </w:t>
      </w:r>
    </w:p>
    <w:p w14:paraId="3AA04E78" w14:textId="77777777" w:rsidR="006B21DE" w:rsidRDefault="00F802E2" w:rsidP="006B21DE">
      <w:pPr>
        <w:pStyle w:val="Sansinterligne"/>
        <w:numPr>
          <w:ilvl w:val="0"/>
          <w:numId w:val="24"/>
        </w:numPr>
        <w:jc w:val="both"/>
      </w:pPr>
      <w:r w:rsidRPr="00F802E2">
        <w:t xml:space="preserve">LGBM Classifier </w:t>
      </w:r>
    </w:p>
    <w:p w14:paraId="4CEB75C7" w14:textId="5A75C778" w:rsidR="00D26864" w:rsidRDefault="00F802E2" w:rsidP="006B21DE">
      <w:pPr>
        <w:pStyle w:val="Sansinterligne"/>
        <w:numPr>
          <w:ilvl w:val="0"/>
          <w:numId w:val="24"/>
        </w:numPr>
        <w:jc w:val="both"/>
      </w:pPr>
      <w:proofErr w:type="spellStart"/>
      <w:r w:rsidRPr="00F802E2">
        <w:t>Random</w:t>
      </w:r>
      <w:proofErr w:type="spellEnd"/>
      <w:r w:rsidRPr="00F802E2">
        <w:t xml:space="preserve"> Forest Classifier</w:t>
      </w:r>
    </w:p>
    <w:p w14:paraId="7633BFE9" w14:textId="0BB96290" w:rsidR="002278EE" w:rsidRDefault="00F802E2" w:rsidP="006B21DE">
      <w:pPr>
        <w:pStyle w:val="Sansinterligne"/>
        <w:numPr>
          <w:ilvl w:val="0"/>
          <w:numId w:val="24"/>
        </w:numPr>
        <w:jc w:val="both"/>
      </w:pPr>
      <w:r w:rsidRPr="00F802E2">
        <w:t>XGB Classifier</w:t>
      </w:r>
    </w:p>
    <w:p w14:paraId="6206E5E8" w14:textId="3DAEECF1" w:rsidR="006B21DE" w:rsidRDefault="006B21DE" w:rsidP="005C18FB">
      <w:pPr>
        <w:pStyle w:val="Sansinterligne"/>
        <w:jc w:val="both"/>
      </w:pPr>
    </w:p>
    <w:p w14:paraId="7AC4B675" w14:textId="6798AFB2" w:rsidR="006B21DE" w:rsidRDefault="006B21DE" w:rsidP="005C18FB">
      <w:pPr>
        <w:pStyle w:val="Sansinterligne"/>
        <w:jc w:val="both"/>
      </w:pPr>
    </w:p>
    <w:p w14:paraId="67992FFB" w14:textId="7AD294BC" w:rsidR="006B21DE" w:rsidRDefault="006B21DE" w:rsidP="005C18FB">
      <w:pPr>
        <w:pStyle w:val="Sansinterligne"/>
        <w:jc w:val="both"/>
      </w:pPr>
    </w:p>
    <w:p w14:paraId="7BA0E75B" w14:textId="66D88006" w:rsidR="006B21DE" w:rsidRDefault="006B21DE" w:rsidP="005C18FB">
      <w:pPr>
        <w:pStyle w:val="Sansinterligne"/>
        <w:jc w:val="both"/>
      </w:pPr>
    </w:p>
    <w:p w14:paraId="1AB44AA9" w14:textId="11A0FF21" w:rsidR="006B21DE" w:rsidRDefault="006B21DE" w:rsidP="005C18FB">
      <w:pPr>
        <w:pStyle w:val="Sansinterligne"/>
        <w:jc w:val="both"/>
      </w:pPr>
    </w:p>
    <w:p w14:paraId="553AC61F" w14:textId="77777777" w:rsidR="002278EE" w:rsidRDefault="002278EE" w:rsidP="005C18FB">
      <w:pPr>
        <w:pStyle w:val="Sansinterligne"/>
        <w:jc w:val="both"/>
        <w:rPr>
          <w:color w:val="2A4B7E"/>
          <w:sz w:val="44"/>
          <w:szCs w:val="38"/>
        </w:rPr>
      </w:pPr>
    </w:p>
    <w:p w14:paraId="482C9814" w14:textId="5F4F4AC2" w:rsidR="002278EE" w:rsidRDefault="002278EE" w:rsidP="005C18FB">
      <w:pPr>
        <w:pStyle w:val="Sansinterligne"/>
        <w:jc w:val="both"/>
        <w:rPr>
          <w:color w:val="2A4B7E"/>
          <w:sz w:val="44"/>
          <w:szCs w:val="38"/>
        </w:rPr>
      </w:pPr>
      <w:r w:rsidRPr="002278EE">
        <w:rPr>
          <w:noProof/>
        </w:rPr>
        <w:lastRenderedPageBreak/>
        <mc:AlternateContent>
          <mc:Choice Requires="wps">
            <w:drawing>
              <wp:anchor distT="0" distB="0" distL="114300" distR="114300" simplePos="0" relativeHeight="251663360" behindDoc="0" locked="0" layoutInCell="1" allowOverlap="1" wp14:anchorId="19BFCA74" wp14:editId="0B88CA61">
                <wp:simplePos x="0" y="0"/>
                <wp:positionH relativeFrom="column">
                  <wp:posOffset>16510</wp:posOffset>
                </wp:positionH>
                <wp:positionV relativeFrom="paragraph">
                  <wp:posOffset>2245360</wp:posOffset>
                </wp:positionV>
                <wp:extent cx="5702935" cy="191135"/>
                <wp:effectExtent l="19050" t="19050" r="12065" b="18415"/>
                <wp:wrapNone/>
                <wp:docPr id="13" name="Rectangle 12">
                  <a:extLst xmlns:a="http://schemas.openxmlformats.org/drawingml/2006/main">
                    <a:ext uri="{FF2B5EF4-FFF2-40B4-BE49-F238E27FC236}">
                      <a16:creationId xmlns:a16="http://schemas.microsoft.com/office/drawing/2014/main" id="{0A214CDF-045B-4072-87CA-49E3890F43D4}"/>
                    </a:ext>
                  </a:extLst>
                </wp:docPr>
                <wp:cNvGraphicFramePr/>
                <a:graphic xmlns:a="http://schemas.openxmlformats.org/drawingml/2006/main">
                  <a:graphicData uri="http://schemas.microsoft.com/office/word/2010/wordprocessingShape">
                    <wps:wsp>
                      <wps:cNvSpPr/>
                      <wps:spPr>
                        <a:xfrm>
                          <a:off x="0" y="0"/>
                          <a:ext cx="5702935" cy="191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532421E" id="Rectangle 12" o:spid="_x0000_s1026" style="position:absolute;margin-left:1.3pt;margin-top:176.8pt;width:449.05pt;height:15.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" filled="f" strokecolor="red" strokeweight="2.25pt"/>
            </w:pict>
          </mc:Fallback>
        </mc:AlternateContent>
      </w:r>
      <w:r w:rsidRPr="002278EE">
        <w:rPr>
          <w:noProof/>
        </w:rPr>
        <w:drawing>
          <wp:anchor distT="0" distB="0" distL="114300" distR="114300" simplePos="0" relativeHeight="251661312" behindDoc="0" locked="0" layoutInCell="1" allowOverlap="1" wp14:anchorId="4BC7ED83" wp14:editId="4FEF91BB">
            <wp:simplePos x="0" y="0"/>
            <wp:positionH relativeFrom="column">
              <wp:posOffset>0</wp:posOffset>
            </wp:positionH>
            <wp:positionV relativeFrom="paragraph">
              <wp:posOffset>-5715</wp:posOffset>
            </wp:positionV>
            <wp:extent cx="5760720" cy="2434590"/>
            <wp:effectExtent l="0" t="0" r="0" b="3810"/>
            <wp:wrapNone/>
            <wp:docPr id="4" name="Image 3" descr="Une image contenant table&#10;&#10;Description générée automatiquement">
              <a:extLst xmlns:a="http://schemas.openxmlformats.org/drawingml/2006/main">
                <a:ext uri="{FF2B5EF4-FFF2-40B4-BE49-F238E27FC236}">
                  <a16:creationId xmlns:a16="http://schemas.microsoft.com/office/drawing/2014/main" id="{0EC95CCE-B101-496D-9F86-4F4FE5740C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able&#10;&#10;Description générée automatiquement">
                      <a:extLst>
                        <a:ext uri="{FF2B5EF4-FFF2-40B4-BE49-F238E27FC236}">
                          <a16:creationId xmlns:a16="http://schemas.microsoft.com/office/drawing/2014/main" id="{0EC95CCE-B101-496D-9F86-4F4FE5740C06}"/>
                        </a:ext>
                      </a:extLst>
                    </pic:cNvPr>
                    <pic:cNvPicPr>
                      <a:picLocks noChangeAspect="1"/>
                    </pic:cNvPicPr>
                  </pic:nvPicPr>
                  <pic:blipFill>
                    <a:blip r:embed="rId11"/>
                    <a:stretch>
                      <a:fillRect/>
                    </a:stretch>
                  </pic:blipFill>
                  <pic:spPr>
                    <a:xfrm>
                      <a:off x="0" y="0"/>
                      <a:ext cx="5760720" cy="2434590"/>
                    </a:xfrm>
                    <a:prstGeom prst="rect">
                      <a:avLst/>
                    </a:prstGeom>
                  </pic:spPr>
                </pic:pic>
              </a:graphicData>
            </a:graphic>
          </wp:anchor>
        </w:drawing>
      </w:r>
      <w:r w:rsidRPr="002278EE">
        <w:rPr>
          <w:noProof/>
        </w:rPr>
        <mc:AlternateContent>
          <mc:Choice Requires="wps">
            <w:drawing>
              <wp:anchor distT="0" distB="0" distL="114300" distR="114300" simplePos="0" relativeHeight="251662336" behindDoc="0" locked="0" layoutInCell="1" allowOverlap="1" wp14:anchorId="34B6964A" wp14:editId="608A15EB">
                <wp:simplePos x="0" y="0"/>
                <wp:positionH relativeFrom="column">
                  <wp:posOffset>17145</wp:posOffset>
                </wp:positionH>
                <wp:positionV relativeFrom="paragraph">
                  <wp:posOffset>1510030</wp:posOffset>
                </wp:positionV>
                <wp:extent cx="5702935" cy="191135"/>
                <wp:effectExtent l="19050" t="19050" r="12065" b="18415"/>
                <wp:wrapNone/>
                <wp:docPr id="5" name="Rectangle 4">
                  <a:extLst xmlns:a="http://schemas.openxmlformats.org/drawingml/2006/main">
                    <a:ext uri="{FF2B5EF4-FFF2-40B4-BE49-F238E27FC236}">
                      <a16:creationId xmlns:a16="http://schemas.microsoft.com/office/drawing/2014/main" id="{91FCAB8F-314E-43B5-A7CE-DE76270FE43A}"/>
                    </a:ext>
                  </a:extLst>
                </wp:docPr>
                <wp:cNvGraphicFramePr/>
                <a:graphic xmlns:a="http://schemas.openxmlformats.org/drawingml/2006/main">
                  <a:graphicData uri="http://schemas.microsoft.com/office/word/2010/wordprocessingShape">
                    <wps:wsp>
                      <wps:cNvSpPr/>
                      <wps:spPr>
                        <a:xfrm>
                          <a:off x="0" y="0"/>
                          <a:ext cx="5702935" cy="191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EE5C32" id="Rectangle 4" o:spid="_x0000_s1026" style="position:absolute;margin-left:1.35pt;margin-top:118.9pt;width:449.05pt;height:1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" filled="f" strokecolor="red" strokeweight="2.25pt"/>
            </w:pict>
          </mc:Fallback>
        </mc:AlternateContent>
      </w:r>
      <w:r w:rsidRPr="002278EE">
        <w:rPr>
          <w:noProof/>
        </w:rPr>
        <mc:AlternateContent>
          <mc:Choice Requires="wps">
            <w:drawing>
              <wp:anchor distT="0" distB="0" distL="114300" distR="114300" simplePos="0" relativeHeight="251664384" behindDoc="0" locked="0" layoutInCell="1" allowOverlap="1" wp14:anchorId="718BBE35" wp14:editId="190CE194">
                <wp:simplePos x="0" y="0"/>
                <wp:positionH relativeFrom="column">
                  <wp:posOffset>17780</wp:posOffset>
                </wp:positionH>
                <wp:positionV relativeFrom="paragraph">
                  <wp:posOffset>1879600</wp:posOffset>
                </wp:positionV>
                <wp:extent cx="5702935" cy="191135"/>
                <wp:effectExtent l="19050" t="19050" r="12065" b="18415"/>
                <wp:wrapNone/>
                <wp:docPr id="14" name="Rectangle 13">
                  <a:extLst xmlns:a="http://schemas.openxmlformats.org/drawingml/2006/main">
                    <a:ext uri="{FF2B5EF4-FFF2-40B4-BE49-F238E27FC236}">
                      <a16:creationId xmlns:a16="http://schemas.microsoft.com/office/drawing/2014/main" id="{9B43288D-704F-41C7-8B13-22D2779CFF8D}"/>
                    </a:ext>
                  </a:extLst>
                </wp:docPr>
                <wp:cNvGraphicFramePr/>
                <a:graphic xmlns:a="http://schemas.openxmlformats.org/drawingml/2006/main">
                  <a:graphicData uri="http://schemas.microsoft.com/office/word/2010/wordprocessingShape">
                    <wps:wsp>
                      <wps:cNvSpPr/>
                      <wps:spPr>
                        <a:xfrm>
                          <a:off x="0" y="0"/>
                          <a:ext cx="5702935" cy="191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98AAAC4" id="Rectangle 13" o:spid="_x0000_s1026" style="position:absolute;margin-left:1.4pt;margin-top:148pt;width:449.05pt;height:1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" filled="f" strokecolor="red" strokeweight="2.25pt"/>
            </w:pict>
          </mc:Fallback>
        </mc:AlternateContent>
      </w:r>
      <w:r w:rsidRPr="002278EE">
        <w:rPr>
          <w:noProof/>
        </w:rPr>
        <mc:AlternateContent>
          <mc:Choice Requires="wps">
            <w:drawing>
              <wp:anchor distT="0" distB="0" distL="114300" distR="114300" simplePos="0" relativeHeight="251665408" behindDoc="0" locked="0" layoutInCell="1" allowOverlap="1" wp14:anchorId="1E36BB04" wp14:editId="34B15089">
                <wp:simplePos x="0" y="0"/>
                <wp:positionH relativeFrom="column">
                  <wp:posOffset>4445</wp:posOffset>
                </wp:positionH>
                <wp:positionV relativeFrom="paragraph">
                  <wp:posOffset>952500</wp:posOffset>
                </wp:positionV>
                <wp:extent cx="5702935" cy="191135"/>
                <wp:effectExtent l="19050" t="19050" r="12065" b="18415"/>
                <wp:wrapNone/>
                <wp:docPr id="15" name="Rectangle 14">
                  <a:extLst xmlns:a="http://schemas.openxmlformats.org/drawingml/2006/main">
                    <a:ext uri="{FF2B5EF4-FFF2-40B4-BE49-F238E27FC236}">
                      <a16:creationId xmlns:a16="http://schemas.microsoft.com/office/drawing/2014/main" id="{D8D68BED-6CB0-4F76-A5D2-A414B6BCC944}"/>
                    </a:ext>
                  </a:extLst>
                </wp:docPr>
                <wp:cNvGraphicFramePr/>
                <a:graphic xmlns:a="http://schemas.openxmlformats.org/drawingml/2006/main">
                  <a:graphicData uri="http://schemas.microsoft.com/office/word/2010/wordprocessingShape">
                    <wps:wsp>
                      <wps:cNvSpPr/>
                      <wps:spPr>
                        <a:xfrm>
                          <a:off x="0" y="0"/>
                          <a:ext cx="5702935" cy="191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D2B3500" id="Rectangle 14" o:spid="_x0000_s1026" style="position:absolute;margin-left:.35pt;margin-top:75pt;width:449.05pt;height:1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" filled="f" strokecolor="red" strokeweight="2.25pt"/>
            </w:pict>
          </mc:Fallback>
        </mc:AlternateContent>
      </w:r>
    </w:p>
    <w:p w14:paraId="7FF3DF52" w14:textId="5F9D15F5" w:rsidR="002278EE" w:rsidRPr="002278EE" w:rsidRDefault="002278EE" w:rsidP="002278EE"/>
    <w:p w14:paraId="28603897" w14:textId="0E67B181" w:rsidR="002278EE" w:rsidRPr="002278EE" w:rsidRDefault="002278EE" w:rsidP="002278EE"/>
    <w:p w14:paraId="3B1161A1" w14:textId="118046C1" w:rsidR="002278EE" w:rsidRDefault="002278EE" w:rsidP="002278EE"/>
    <w:p w14:paraId="01270B32" w14:textId="51E52FAA" w:rsidR="006B21DE" w:rsidRDefault="006B21DE" w:rsidP="002278EE"/>
    <w:p w14:paraId="606276EE" w14:textId="3C797C87" w:rsidR="006B21DE" w:rsidRDefault="006B21DE" w:rsidP="002278EE"/>
    <w:p w14:paraId="1BAB0862" w14:textId="0B6D5A11" w:rsidR="006B21DE" w:rsidRDefault="006B21DE" w:rsidP="002278EE"/>
    <w:p w14:paraId="22B85CAE" w14:textId="15C84832" w:rsidR="006B21DE" w:rsidRDefault="006B21DE" w:rsidP="002278EE"/>
    <w:p w14:paraId="3F86567E" w14:textId="77777777" w:rsidR="006B21DE" w:rsidRPr="002278EE" w:rsidRDefault="006B21DE" w:rsidP="002278EE"/>
    <w:p w14:paraId="06769F41" w14:textId="0FC83F8E" w:rsidR="002278EE" w:rsidRPr="002278EE" w:rsidRDefault="002278EE" w:rsidP="002278EE"/>
    <w:p w14:paraId="103AF43E" w14:textId="40B8B734" w:rsidR="002278EE" w:rsidRPr="002278EE" w:rsidRDefault="002278EE" w:rsidP="002278EE"/>
    <w:p w14:paraId="09592714" w14:textId="3C3CCDEF" w:rsidR="002278EE" w:rsidRPr="002278EE" w:rsidRDefault="002278EE" w:rsidP="002278EE"/>
    <w:p w14:paraId="03B50EFD" w14:textId="540CA61F" w:rsidR="002278EE" w:rsidRPr="002278EE" w:rsidRDefault="002278EE" w:rsidP="002278EE"/>
    <w:p w14:paraId="3A23913C" w14:textId="77777777" w:rsidR="006B21DE" w:rsidRDefault="006B21DE" w:rsidP="00F75BCB">
      <w:pPr>
        <w:pStyle w:val="Sansinterligne"/>
      </w:pPr>
    </w:p>
    <w:p w14:paraId="0829A9EC" w14:textId="01411DDE" w:rsidR="00F75BCB" w:rsidRDefault="00F75BCB" w:rsidP="00B47F1C">
      <w:pPr>
        <w:pStyle w:val="Sansinterligne"/>
        <w:jc w:val="both"/>
      </w:pPr>
      <w:r>
        <w:t xml:space="preserve">On constate que les modèles encadrés en rouge présentent un </w:t>
      </w:r>
      <w:proofErr w:type="spellStart"/>
      <w:r>
        <w:t>Scoring_weights</w:t>
      </w:r>
      <w:proofErr w:type="spellEnd"/>
      <w:r>
        <w:t xml:space="preserve"> </w:t>
      </w:r>
    </w:p>
    <w:p w14:paraId="3AED5C0B" w14:textId="4F7CC4BF" w:rsidR="00F75BCB" w:rsidRDefault="00F75BCB" w:rsidP="00B47F1C">
      <w:pPr>
        <w:pStyle w:val="Sansinterligne"/>
        <w:jc w:val="both"/>
      </w:pPr>
      <w:r>
        <w:t>(</w:t>
      </w:r>
      <w:r w:rsidR="00CE5147">
        <w:t>Score</w:t>
      </w:r>
      <w:r>
        <w:t xml:space="preserve"> personnalisé détaillé par la suite) très élevé. Cela signifie qu’il y a une prédiction de faux négatifs (clients non conformes prédits à conforme) trop importante. Il ne faut donc pas les prendre en compte par la suite. </w:t>
      </w:r>
    </w:p>
    <w:p w14:paraId="7DC9447C" w14:textId="416868E0" w:rsidR="002278EE" w:rsidRDefault="002278EE" w:rsidP="00B47F1C">
      <w:pPr>
        <w:pStyle w:val="Sansinterligne"/>
        <w:jc w:val="both"/>
      </w:pPr>
    </w:p>
    <w:p w14:paraId="38E9696C" w14:textId="1FB0FFAF" w:rsidR="00CE5147" w:rsidRDefault="00CE5147" w:rsidP="00B47F1C">
      <w:pPr>
        <w:pStyle w:val="Sansinterligne"/>
        <w:jc w:val="both"/>
      </w:pPr>
      <w:r>
        <w:t xml:space="preserve">Pour le choix du modèle optimal nous pouvons nous baser en plus de ce score personnalisé, des autres scores : </w:t>
      </w:r>
    </w:p>
    <w:p w14:paraId="644DA33B" w14:textId="77777777" w:rsidR="006B21DE" w:rsidRDefault="006B21DE" w:rsidP="00CE5147">
      <w:pPr>
        <w:pStyle w:val="Sansinterligne"/>
      </w:pPr>
    </w:p>
    <w:p w14:paraId="5D8C1E4F" w14:textId="67D31DF2" w:rsidR="00F75BCB" w:rsidRDefault="00CE5147" w:rsidP="00CE5147">
      <w:pPr>
        <w:pStyle w:val="Sansinterligne"/>
        <w:jc w:val="center"/>
      </w:pPr>
      <w:r w:rsidRPr="00187DD8">
        <w:rPr>
          <w:noProof/>
        </w:rPr>
        <w:drawing>
          <wp:inline distT="0" distB="0" distL="0" distR="0" wp14:anchorId="2B09674C" wp14:editId="3C76417D">
            <wp:extent cx="2928257" cy="3406340"/>
            <wp:effectExtent l="0" t="0" r="5715" b="3810"/>
            <wp:docPr id="8196" name="Picture 4">
              <a:extLst xmlns:a="http://schemas.openxmlformats.org/drawingml/2006/main">
                <a:ext uri="{FF2B5EF4-FFF2-40B4-BE49-F238E27FC236}">
                  <a16:creationId xmlns:a16="http://schemas.microsoft.com/office/drawing/2014/main" id="{E6434A6F-583D-4628-9937-79FEE7D2D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a:extLst>
                        <a:ext uri="{FF2B5EF4-FFF2-40B4-BE49-F238E27FC236}">
                          <a16:creationId xmlns:a16="http://schemas.microsoft.com/office/drawing/2014/main" id="{E6434A6F-583D-4628-9937-79FEE7D2D64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702" cy="3408021"/>
                    </a:xfrm>
                    <a:prstGeom prst="rect">
                      <a:avLst/>
                    </a:prstGeom>
                    <a:noFill/>
                  </pic:spPr>
                </pic:pic>
              </a:graphicData>
            </a:graphic>
          </wp:inline>
        </w:drawing>
      </w:r>
    </w:p>
    <w:p w14:paraId="53BEBD45" w14:textId="576FD0C3" w:rsidR="00CE5147" w:rsidRDefault="00CE5147" w:rsidP="00CE5147">
      <w:pPr>
        <w:pStyle w:val="Sansinterligne"/>
      </w:pPr>
    </w:p>
    <w:p w14:paraId="1F10755F" w14:textId="77777777" w:rsidR="00CE5147" w:rsidRDefault="00CE5147" w:rsidP="00CE5147">
      <w:pPr>
        <w:pStyle w:val="Sansinterligne"/>
      </w:pPr>
      <w:r>
        <w:lastRenderedPageBreak/>
        <w:t xml:space="preserve">Les modèles retenus sont donc : </w:t>
      </w:r>
    </w:p>
    <w:p w14:paraId="55738478" w14:textId="77777777" w:rsidR="00CE5147" w:rsidRPr="0028799C" w:rsidRDefault="00CE5147" w:rsidP="00CE5147">
      <w:pPr>
        <w:pStyle w:val="Sansinterligne"/>
        <w:numPr>
          <w:ilvl w:val="0"/>
          <w:numId w:val="21"/>
        </w:numPr>
      </w:pPr>
      <w:r w:rsidRPr="0028799C">
        <w:t xml:space="preserve">Light GBM </w:t>
      </w:r>
      <w:proofErr w:type="spellStart"/>
      <w:r w:rsidRPr="0028799C">
        <w:t>Under_Samp</w:t>
      </w:r>
      <w:proofErr w:type="spellEnd"/>
    </w:p>
    <w:p w14:paraId="4BADC9F5" w14:textId="77777777" w:rsidR="00CE5147" w:rsidRPr="0028799C" w:rsidRDefault="00CE5147" w:rsidP="00CE5147">
      <w:pPr>
        <w:pStyle w:val="Sansinterligne"/>
        <w:numPr>
          <w:ilvl w:val="0"/>
          <w:numId w:val="21"/>
        </w:numPr>
      </w:pPr>
      <w:r w:rsidRPr="0028799C">
        <w:t xml:space="preserve">RFC </w:t>
      </w:r>
      <w:proofErr w:type="spellStart"/>
      <w:r w:rsidRPr="0028799C">
        <w:t>Under_Samp</w:t>
      </w:r>
      <w:proofErr w:type="spellEnd"/>
    </w:p>
    <w:p w14:paraId="65299817" w14:textId="77777777" w:rsidR="00CE5147" w:rsidRDefault="00CE5147" w:rsidP="00CE5147">
      <w:pPr>
        <w:pStyle w:val="Sansinterligne"/>
        <w:numPr>
          <w:ilvl w:val="0"/>
          <w:numId w:val="21"/>
        </w:numPr>
      </w:pPr>
      <w:r w:rsidRPr="0028799C">
        <w:t xml:space="preserve">XGB </w:t>
      </w:r>
      <w:proofErr w:type="spellStart"/>
      <w:r w:rsidRPr="0028799C">
        <w:t>Under_Samp</w:t>
      </w:r>
      <w:proofErr w:type="spellEnd"/>
    </w:p>
    <w:p w14:paraId="77A8BABA" w14:textId="77777777" w:rsidR="00CE5147" w:rsidRDefault="00CE5147" w:rsidP="00CE5147">
      <w:pPr>
        <w:pStyle w:val="Sansinterligne"/>
      </w:pPr>
    </w:p>
    <w:p w14:paraId="7E4080F1" w14:textId="0EC433F8" w:rsidR="00CE5147" w:rsidRDefault="00CE5147" w:rsidP="002278EE">
      <w:pPr>
        <w:pStyle w:val="Sansinterligne"/>
      </w:pPr>
    </w:p>
    <w:p w14:paraId="64814706" w14:textId="10372E35" w:rsidR="00CE5147" w:rsidRPr="00CE5147" w:rsidRDefault="00CE5147" w:rsidP="00CE5147">
      <w:pPr>
        <w:pStyle w:val="Sansinterligne"/>
        <w:rPr>
          <w:b/>
          <w:bCs/>
          <w:u w:val="single"/>
        </w:rPr>
      </w:pPr>
      <w:r w:rsidRPr="00CE5147">
        <w:rPr>
          <w:b/>
          <w:bCs/>
          <w:u w:val="single"/>
        </w:rPr>
        <w:t>Mod</w:t>
      </w:r>
      <w:r>
        <w:rPr>
          <w:b/>
          <w:bCs/>
          <w:u w:val="single"/>
        </w:rPr>
        <w:t>è</w:t>
      </w:r>
      <w:r w:rsidRPr="00CE5147">
        <w:rPr>
          <w:b/>
          <w:bCs/>
          <w:u w:val="single"/>
        </w:rPr>
        <w:t xml:space="preserve">les après optimisation </w:t>
      </w:r>
    </w:p>
    <w:p w14:paraId="4E8EA4B8" w14:textId="77777777" w:rsidR="00CE5147" w:rsidRDefault="00CE5147" w:rsidP="00CE5147">
      <w:pPr>
        <w:pStyle w:val="Sansinterligne"/>
      </w:pPr>
    </w:p>
    <w:p w14:paraId="51520421" w14:textId="77777777" w:rsidR="00CE5147" w:rsidRDefault="00CE5147" w:rsidP="00CE5147">
      <w:pPr>
        <w:pStyle w:val="Sansinterligne"/>
      </w:pPr>
      <w:r>
        <w:t xml:space="preserve">Nous allons optimiser les modèles retenus en appliquant un </w:t>
      </w:r>
      <w:proofErr w:type="spellStart"/>
      <w:r>
        <w:t>GridSearchCv</w:t>
      </w:r>
      <w:proofErr w:type="spellEnd"/>
      <w:r>
        <w:t xml:space="preserve"> en cherchant à minimiser la métrique personnalisée.</w:t>
      </w:r>
    </w:p>
    <w:p w14:paraId="180A76EE" w14:textId="7527CFEC" w:rsidR="00CE5147" w:rsidRDefault="00CE5147" w:rsidP="002278EE">
      <w:pPr>
        <w:pStyle w:val="Sansinterligne"/>
      </w:pPr>
    </w:p>
    <w:p w14:paraId="2D3E82FC" w14:textId="0AFC8AA7" w:rsidR="00234E10" w:rsidRDefault="00E4047C" w:rsidP="00ED0E0D">
      <w:pPr>
        <w:pStyle w:val="Sansinterligne"/>
        <w:jc w:val="center"/>
      </w:pPr>
      <w:r>
        <w:rPr>
          <w:noProof/>
        </w:rPr>
        <w:drawing>
          <wp:inline distT="0" distB="0" distL="0" distR="0" wp14:anchorId="41D55AA6" wp14:editId="009D9796">
            <wp:extent cx="4984816" cy="876300"/>
            <wp:effectExtent l="0" t="0" r="635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2370" cy="886418"/>
                    </a:xfrm>
                    <a:prstGeom prst="rect">
                      <a:avLst/>
                    </a:prstGeom>
                    <a:noFill/>
                  </pic:spPr>
                </pic:pic>
              </a:graphicData>
            </a:graphic>
          </wp:inline>
        </w:drawing>
      </w:r>
    </w:p>
    <w:p w14:paraId="284574E0" w14:textId="0BA16E06" w:rsidR="00234E10" w:rsidRDefault="00234E10" w:rsidP="00E4047C">
      <w:pPr>
        <w:pStyle w:val="Sansinterligne"/>
      </w:pPr>
    </w:p>
    <w:p w14:paraId="4B069BF1" w14:textId="77777777" w:rsidR="00234E10" w:rsidRDefault="00234E10" w:rsidP="00E4047C">
      <w:pPr>
        <w:pStyle w:val="Sansinterligne"/>
      </w:pPr>
    </w:p>
    <w:p w14:paraId="54F58ED5" w14:textId="6BEF60E0" w:rsidR="00E4047C" w:rsidRDefault="00E4047C" w:rsidP="00E4047C">
      <w:pPr>
        <w:pStyle w:val="Sansinterligne"/>
      </w:pPr>
      <w:r w:rsidRPr="00EB0FF2">
        <w:rPr>
          <w:noProof/>
        </w:rPr>
        <mc:AlternateContent>
          <mc:Choice Requires="wps">
            <w:drawing>
              <wp:anchor distT="0" distB="0" distL="114300" distR="114300" simplePos="0" relativeHeight="251667456" behindDoc="0" locked="0" layoutInCell="1" allowOverlap="1" wp14:anchorId="46152290" wp14:editId="520CCE88">
                <wp:simplePos x="0" y="0"/>
                <wp:positionH relativeFrom="margin">
                  <wp:posOffset>0</wp:posOffset>
                </wp:positionH>
                <wp:positionV relativeFrom="paragraph">
                  <wp:posOffset>2767421</wp:posOffset>
                </wp:positionV>
                <wp:extent cx="5718810" cy="255270"/>
                <wp:effectExtent l="19050" t="19050" r="15240" b="11430"/>
                <wp:wrapNone/>
                <wp:docPr id="6" name="Rectangle 12"/>
                <wp:cNvGraphicFramePr/>
                <a:graphic xmlns:a="http://schemas.openxmlformats.org/drawingml/2006/main">
                  <a:graphicData uri="http://schemas.microsoft.com/office/word/2010/wordprocessingShape">
                    <wps:wsp>
                      <wps:cNvSpPr/>
                      <wps:spPr>
                        <a:xfrm>
                          <a:off x="0" y="0"/>
                          <a:ext cx="5718810" cy="25527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C551A82" id="Rectangle 12" o:spid="_x0000_s1026" style="position:absolute;margin-left:0;margin-top:217.9pt;width:450.3pt;height:2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" filled="f" strokecolor="#00b050" strokeweight="2.25pt">
                <w10:wrap anchorx="margin"/>
              </v:rect>
            </w:pict>
          </mc:Fallback>
        </mc:AlternateContent>
      </w:r>
      <w:r w:rsidRPr="00EB0FF2">
        <w:rPr>
          <w:noProof/>
        </w:rPr>
        <w:drawing>
          <wp:inline distT="0" distB="0" distL="0" distR="0" wp14:anchorId="4412B0A8" wp14:editId="1C2BD44D">
            <wp:extent cx="5760720" cy="3312795"/>
            <wp:effectExtent l="0" t="0" r="0" b="1905"/>
            <wp:docPr id="3" name="Image 4" descr="Une image contenant table&#10;&#10;Description générée automatiquement">
              <a:extLst xmlns:a="http://schemas.openxmlformats.org/drawingml/2006/main">
                <a:ext uri="{FF2B5EF4-FFF2-40B4-BE49-F238E27FC236}">
                  <a16:creationId xmlns:a16="http://schemas.microsoft.com/office/drawing/2014/main" id="{FBFE0694-47DB-4A6E-9B4B-5E5B4D420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Une image contenant table&#10;&#10;Description générée automatiquement">
                      <a:extLst>
                        <a:ext uri="{FF2B5EF4-FFF2-40B4-BE49-F238E27FC236}">
                          <a16:creationId xmlns:a16="http://schemas.microsoft.com/office/drawing/2014/main" id="{FBFE0694-47DB-4A6E-9B4B-5E5B4D42001B}"/>
                        </a:ext>
                      </a:extLst>
                    </pic:cNvPr>
                    <pic:cNvPicPr>
                      <a:picLocks noChangeAspect="1"/>
                    </pic:cNvPicPr>
                  </pic:nvPicPr>
                  <pic:blipFill>
                    <a:blip r:embed="rId14"/>
                    <a:stretch>
                      <a:fillRect/>
                    </a:stretch>
                  </pic:blipFill>
                  <pic:spPr>
                    <a:xfrm>
                      <a:off x="0" y="0"/>
                      <a:ext cx="5760720" cy="3312795"/>
                    </a:xfrm>
                    <a:prstGeom prst="rect">
                      <a:avLst/>
                    </a:prstGeom>
                  </pic:spPr>
                </pic:pic>
              </a:graphicData>
            </a:graphic>
          </wp:inline>
        </w:drawing>
      </w:r>
    </w:p>
    <w:p w14:paraId="59645E2B" w14:textId="4670EE09" w:rsidR="00E4047C" w:rsidRDefault="00E4047C" w:rsidP="00E4047C">
      <w:pPr>
        <w:pStyle w:val="Sansinterligne"/>
      </w:pPr>
    </w:p>
    <w:p w14:paraId="489FE633" w14:textId="34641C8E" w:rsidR="00E4047C" w:rsidRDefault="00E4047C" w:rsidP="00B47F1C">
      <w:pPr>
        <w:pStyle w:val="Sansinterligne"/>
        <w:jc w:val="center"/>
        <w:rPr>
          <w:b/>
          <w:bCs/>
          <w:noProof/>
        </w:rPr>
      </w:pPr>
      <w:r w:rsidRPr="00E4047C">
        <w:rPr>
          <w:b/>
          <w:bCs/>
        </w:rPr>
        <w:t xml:space="preserve">Le meilleur modèle est donc le XGB </w:t>
      </w:r>
      <w:proofErr w:type="spellStart"/>
      <w:r w:rsidRPr="00E4047C">
        <w:rPr>
          <w:b/>
          <w:bCs/>
        </w:rPr>
        <w:t>Under_Sampling</w:t>
      </w:r>
      <w:proofErr w:type="spellEnd"/>
    </w:p>
    <w:p w14:paraId="637F4F11" w14:textId="155FDA20" w:rsidR="00353B67" w:rsidRDefault="00353B67" w:rsidP="000F4960">
      <w:pPr>
        <w:widowControl w:val="0"/>
        <w:autoSpaceDE w:val="0"/>
        <w:autoSpaceDN w:val="0"/>
        <w:adjustRightInd w:val="0"/>
        <w:spacing w:after="240" w:line="440" w:lineRule="atLeast"/>
        <w:jc w:val="both"/>
        <w:rPr>
          <w:rFonts w:ascii="Times" w:hAnsi="Times" w:cs="Times"/>
          <w:color w:val="2A4B7E"/>
          <w:sz w:val="44"/>
          <w:szCs w:val="38"/>
        </w:rPr>
      </w:pPr>
    </w:p>
    <w:p w14:paraId="7A7BFAD8" w14:textId="77777777" w:rsidR="00ED0E0D" w:rsidRDefault="00ED0E0D" w:rsidP="000F4960">
      <w:pPr>
        <w:widowControl w:val="0"/>
        <w:autoSpaceDE w:val="0"/>
        <w:autoSpaceDN w:val="0"/>
        <w:adjustRightInd w:val="0"/>
        <w:spacing w:after="240" w:line="440" w:lineRule="atLeast"/>
        <w:jc w:val="both"/>
        <w:rPr>
          <w:rFonts w:ascii="Times" w:hAnsi="Times" w:cs="Times"/>
          <w:color w:val="2A4B7E"/>
          <w:sz w:val="44"/>
          <w:szCs w:val="38"/>
        </w:rPr>
      </w:pPr>
    </w:p>
    <w:p w14:paraId="1FDCDD02" w14:textId="3CB41466" w:rsidR="000F4960" w:rsidRDefault="000F4960" w:rsidP="000F4960">
      <w:pPr>
        <w:widowControl w:val="0"/>
        <w:autoSpaceDE w:val="0"/>
        <w:autoSpaceDN w:val="0"/>
        <w:adjustRightInd w:val="0"/>
        <w:spacing w:after="240" w:line="440" w:lineRule="atLeast"/>
        <w:jc w:val="both"/>
        <w:rPr>
          <w:rFonts w:ascii="Times" w:hAnsi="Times" w:cs="Times"/>
          <w:color w:val="2A4B7E"/>
          <w:sz w:val="44"/>
          <w:szCs w:val="38"/>
        </w:rPr>
      </w:pPr>
      <w:r w:rsidRPr="000F4960">
        <w:rPr>
          <w:rFonts w:ascii="Times" w:hAnsi="Times" w:cs="Times"/>
          <w:color w:val="2A4B7E"/>
          <w:sz w:val="44"/>
          <w:szCs w:val="38"/>
        </w:rPr>
        <w:lastRenderedPageBreak/>
        <w:t>Métrique d’évaluation personnalisée</w:t>
      </w:r>
      <w:r>
        <w:rPr>
          <w:rFonts w:ascii="Times" w:hAnsi="Times" w:cs="Times"/>
          <w:color w:val="2A4B7E"/>
          <w:sz w:val="44"/>
          <w:szCs w:val="38"/>
        </w:rPr>
        <w:t xml:space="preserve"> : </w:t>
      </w:r>
    </w:p>
    <w:p w14:paraId="7FF46FCF" w14:textId="1A5F4D87" w:rsidR="00934179" w:rsidRDefault="00934179" w:rsidP="001A4772">
      <w:pPr>
        <w:pStyle w:val="Sansinterligne"/>
        <w:jc w:val="both"/>
        <w:rPr>
          <w:noProof/>
        </w:rPr>
      </w:pPr>
      <w:r>
        <w:rPr>
          <w:noProof/>
        </w:rPr>
        <w:t>L’objectif de cette métrique est de mettre un poids aux prédictions des différents modèles afin de mesurer leur véracité. En domaine bancaire (et dans d’autres) une mauvaise prediction peut entrainer des conséquences importantes (perte business, défaut médical…). C’est donc pour cela que nous allons mettre un poids fort aux prédictions positives alors qu’elles ont été vérifiées comme négatives. L’objectif étant d’avoir un modèle avec le score le plus bas possible.</w:t>
      </w:r>
    </w:p>
    <w:p w14:paraId="5F7265D0" w14:textId="77777777" w:rsidR="00934179" w:rsidRDefault="00934179" w:rsidP="001A4772">
      <w:pPr>
        <w:pStyle w:val="Sansinterligne"/>
        <w:jc w:val="both"/>
        <w:rPr>
          <w:noProof/>
        </w:rPr>
      </w:pPr>
    </w:p>
    <w:p w14:paraId="42B8C217" w14:textId="77777777" w:rsidR="00934179" w:rsidRDefault="00934179" w:rsidP="001A4772">
      <w:pPr>
        <w:pStyle w:val="Sansinterligne"/>
        <w:jc w:val="both"/>
        <w:rPr>
          <w:noProof/>
        </w:rPr>
      </w:pPr>
      <w:r>
        <w:rPr>
          <w:noProof/>
        </w:rPr>
        <w:t xml:space="preserve">Voici les étapes pour chaque modèle : </w:t>
      </w:r>
    </w:p>
    <w:p w14:paraId="44FACAEA" w14:textId="77777777" w:rsidR="00934179" w:rsidRDefault="00934179" w:rsidP="001A4772">
      <w:pPr>
        <w:pStyle w:val="Sansinterligne"/>
        <w:jc w:val="both"/>
        <w:rPr>
          <w:noProof/>
        </w:rPr>
      </w:pPr>
    </w:p>
    <w:p w14:paraId="644755B0" w14:textId="77777777" w:rsidR="00934179" w:rsidRPr="00153C3D" w:rsidRDefault="00934179" w:rsidP="001A4772">
      <w:pPr>
        <w:pStyle w:val="Sansinterligne"/>
        <w:numPr>
          <w:ilvl w:val="0"/>
          <w:numId w:val="22"/>
        </w:numPr>
        <w:jc w:val="both"/>
        <w:rPr>
          <w:noProof/>
        </w:rPr>
      </w:pPr>
      <w:r w:rsidRPr="00153C3D">
        <w:rPr>
          <w:noProof/>
        </w:rPr>
        <w:t>Récupération des labels prédits (y_pred) et des labels test (y_test)</w:t>
      </w:r>
    </w:p>
    <w:p w14:paraId="1FAF233F" w14:textId="77777777" w:rsidR="00934179" w:rsidRPr="00153C3D" w:rsidRDefault="00934179" w:rsidP="001A4772">
      <w:pPr>
        <w:pStyle w:val="Sansinterligne"/>
        <w:numPr>
          <w:ilvl w:val="0"/>
          <w:numId w:val="22"/>
        </w:numPr>
        <w:jc w:val="both"/>
        <w:rPr>
          <w:noProof/>
        </w:rPr>
      </w:pPr>
      <w:r w:rsidRPr="00153C3D">
        <w:rPr>
          <w:noProof/>
        </w:rPr>
        <w:t>Récupération de la matrice de confusion</w:t>
      </w:r>
    </w:p>
    <w:p w14:paraId="1CE7E75A" w14:textId="77777777" w:rsidR="00934179" w:rsidRDefault="00934179" w:rsidP="001A4772">
      <w:pPr>
        <w:pStyle w:val="Sansinterligne"/>
        <w:numPr>
          <w:ilvl w:val="0"/>
          <w:numId w:val="22"/>
        </w:numPr>
        <w:jc w:val="both"/>
        <w:rPr>
          <w:noProof/>
        </w:rPr>
      </w:pPr>
      <w:r w:rsidRPr="00153C3D">
        <w:rPr>
          <w:noProof/>
        </w:rPr>
        <w:t>Scoring suivant le schéma suivant :</w:t>
      </w:r>
    </w:p>
    <w:p w14:paraId="011864BA" w14:textId="4DDE85E3" w:rsidR="000F4960" w:rsidRDefault="000F4960" w:rsidP="00E4047C">
      <w:pPr>
        <w:pStyle w:val="Sansinterligne"/>
      </w:pPr>
    </w:p>
    <w:p w14:paraId="6CC32230" w14:textId="3C66FE04" w:rsidR="00A97AA5" w:rsidRDefault="00A97AA5" w:rsidP="00A97AA5">
      <w:pPr>
        <w:pStyle w:val="Sansinterligne"/>
        <w:jc w:val="center"/>
      </w:pPr>
      <w:r>
        <w:rPr>
          <w:noProof/>
        </w:rPr>
        <w:drawing>
          <wp:inline distT="0" distB="0" distL="0" distR="0" wp14:anchorId="4410E453" wp14:editId="1F3B2E2C">
            <wp:extent cx="4828540" cy="1170270"/>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3372" cy="1173865"/>
                    </a:xfrm>
                    <a:prstGeom prst="rect">
                      <a:avLst/>
                    </a:prstGeom>
                    <a:noFill/>
                  </pic:spPr>
                </pic:pic>
              </a:graphicData>
            </a:graphic>
          </wp:inline>
        </w:drawing>
      </w:r>
    </w:p>
    <w:p w14:paraId="3C57B3B3" w14:textId="59741450" w:rsidR="00A97AA5" w:rsidRDefault="00A97AA5" w:rsidP="00A97AA5">
      <w:pPr>
        <w:pStyle w:val="Sansinterligne"/>
      </w:pPr>
    </w:p>
    <w:p w14:paraId="2911EB51" w14:textId="77777777" w:rsidR="00353B67" w:rsidRDefault="00353B67" w:rsidP="001A4772">
      <w:pPr>
        <w:pStyle w:val="Sansinterligne"/>
        <w:jc w:val="both"/>
        <w:rPr>
          <w:noProof/>
        </w:rPr>
      </w:pPr>
    </w:p>
    <w:p w14:paraId="00AF8143" w14:textId="42008598" w:rsidR="00A97AA5" w:rsidRPr="005619FF" w:rsidRDefault="00A97AA5" w:rsidP="001A4772">
      <w:pPr>
        <w:pStyle w:val="Sansinterligne"/>
        <w:jc w:val="both"/>
        <w:rPr>
          <w:noProof/>
        </w:rPr>
      </w:pPr>
      <w:r w:rsidRPr="005619FF">
        <w:rPr>
          <w:noProof/>
        </w:rPr>
        <w:t xml:space="preserve">Faux positif : Perte de clients </w:t>
      </w:r>
      <w:r>
        <w:rPr>
          <w:noProof/>
        </w:rPr>
        <w:t>=&gt;</w:t>
      </w:r>
      <w:r w:rsidRPr="005619FF">
        <w:rPr>
          <w:noProof/>
        </w:rPr>
        <w:t xml:space="preserve"> Clients prédits négatif</w:t>
      </w:r>
      <w:r>
        <w:rPr>
          <w:noProof/>
        </w:rPr>
        <w:t>s</w:t>
      </w:r>
      <w:r w:rsidRPr="005619FF">
        <w:rPr>
          <w:noProof/>
        </w:rPr>
        <w:t xml:space="preserve"> alors qu’ils sont positifs</w:t>
      </w:r>
    </w:p>
    <w:p w14:paraId="67FE9FE9" w14:textId="77777777" w:rsidR="00A97AA5" w:rsidRPr="005619FF" w:rsidRDefault="00A97AA5" w:rsidP="001A4772">
      <w:pPr>
        <w:pStyle w:val="Sansinterligne"/>
        <w:jc w:val="both"/>
        <w:rPr>
          <w:noProof/>
        </w:rPr>
      </w:pPr>
      <w:r w:rsidRPr="005619FF">
        <w:rPr>
          <w:noProof/>
        </w:rPr>
        <w:t>Faux négatif : Prêt accordé à des clients pas conformes</w:t>
      </w:r>
    </w:p>
    <w:p w14:paraId="2E498CCE" w14:textId="77777777" w:rsidR="00A97AA5" w:rsidRDefault="00A97AA5" w:rsidP="001A4772">
      <w:pPr>
        <w:pStyle w:val="Sansinterligne"/>
        <w:jc w:val="both"/>
        <w:rPr>
          <w:noProof/>
        </w:rPr>
      </w:pPr>
      <w:r w:rsidRPr="005619FF">
        <w:rPr>
          <w:noProof/>
        </w:rPr>
        <w:t>Scoring_weights = (VN * 1 + FP*3 + FN*10 + VP*1) / 15</w:t>
      </w:r>
    </w:p>
    <w:p w14:paraId="56AB9400" w14:textId="77777777" w:rsidR="00A97AA5" w:rsidRDefault="00A97AA5" w:rsidP="001A4772">
      <w:pPr>
        <w:pStyle w:val="Sansinterligne"/>
        <w:jc w:val="both"/>
        <w:rPr>
          <w:noProof/>
        </w:rPr>
      </w:pPr>
    </w:p>
    <w:p w14:paraId="0F59A3B0" w14:textId="0D99C462" w:rsidR="00A97AA5" w:rsidRDefault="00A97AA5" w:rsidP="001A4772">
      <w:pPr>
        <w:pStyle w:val="Sansinterligne"/>
        <w:jc w:val="both"/>
        <w:rPr>
          <w:i/>
          <w:iCs/>
          <w:noProof/>
        </w:rPr>
      </w:pPr>
      <w:r w:rsidRPr="00C87908">
        <w:rPr>
          <w:i/>
          <w:iCs/>
          <w:noProof/>
        </w:rPr>
        <w:t>Les valeurs poids ont été stockées dans des variables (a, b, c, d) de sorte à modifier les poids rapidement.</w:t>
      </w:r>
    </w:p>
    <w:p w14:paraId="553C2DA2" w14:textId="3FCDC5A4" w:rsidR="00A97AA5" w:rsidRDefault="00A97AA5" w:rsidP="00A97AA5">
      <w:pPr>
        <w:pStyle w:val="Sansinterligne"/>
      </w:pPr>
    </w:p>
    <w:p w14:paraId="1CD2D538" w14:textId="77777777" w:rsidR="001A4772" w:rsidRDefault="001A4772" w:rsidP="00B0341C">
      <w:pPr>
        <w:widowControl w:val="0"/>
        <w:autoSpaceDE w:val="0"/>
        <w:autoSpaceDN w:val="0"/>
        <w:adjustRightInd w:val="0"/>
        <w:spacing w:after="240" w:line="440" w:lineRule="atLeast"/>
        <w:jc w:val="both"/>
        <w:rPr>
          <w:rFonts w:ascii="Times" w:hAnsi="Times" w:cs="Times"/>
          <w:color w:val="2A4B7E"/>
          <w:sz w:val="44"/>
          <w:szCs w:val="38"/>
        </w:rPr>
      </w:pPr>
    </w:p>
    <w:p w14:paraId="49CA2247" w14:textId="77777777" w:rsidR="001A4772" w:rsidRDefault="001A4772" w:rsidP="00B0341C">
      <w:pPr>
        <w:widowControl w:val="0"/>
        <w:autoSpaceDE w:val="0"/>
        <w:autoSpaceDN w:val="0"/>
        <w:adjustRightInd w:val="0"/>
        <w:spacing w:after="240" w:line="440" w:lineRule="atLeast"/>
        <w:jc w:val="both"/>
        <w:rPr>
          <w:rFonts w:ascii="Times" w:hAnsi="Times" w:cs="Times"/>
          <w:color w:val="2A4B7E"/>
          <w:sz w:val="44"/>
          <w:szCs w:val="38"/>
        </w:rPr>
      </w:pPr>
    </w:p>
    <w:p w14:paraId="76246960" w14:textId="77777777" w:rsidR="001A4772" w:rsidRDefault="001A4772" w:rsidP="00B0341C">
      <w:pPr>
        <w:widowControl w:val="0"/>
        <w:autoSpaceDE w:val="0"/>
        <w:autoSpaceDN w:val="0"/>
        <w:adjustRightInd w:val="0"/>
        <w:spacing w:after="240" w:line="440" w:lineRule="atLeast"/>
        <w:jc w:val="both"/>
        <w:rPr>
          <w:rFonts w:ascii="Times" w:hAnsi="Times" w:cs="Times"/>
          <w:color w:val="2A4B7E"/>
          <w:sz w:val="44"/>
          <w:szCs w:val="38"/>
        </w:rPr>
      </w:pPr>
    </w:p>
    <w:p w14:paraId="00A20F80" w14:textId="77777777" w:rsidR="001A4772" w:rsidRDefault="001A4772" w:rsidP="00B0341C">
      <w:pPr>
        <w:widowControl w:val="0"/>
        <w:autoSpaceDE w:val="0"/>
        <w:autoSpaceDN w:val="0"/>
        <w:adjustRightInd w:val="0"/>
        <w:spacing w:after="240" w:line="440" w:lineRule="atLeast"/>
        <w:jc w:val="both"/>
        <w:rPr>
          <w:rFonts w:ascii="Times" w:hAnsi="Times" w:cs="Times"/>
          <w:color w:val="2A4B7E"/>
          <w:sz w:val="44"/>
          <w:szCs w:val="38"/>
        </w:rPr>
      </w:pPr>
    </w:p>
    <w:p w14:paraId="58A57EB3" w14:textId="77777777" w:rsidR="001A4772" w:rsidRDefault="001A4772" w:rsidP="00B0341C">
      <w:pPr>
        <w:widowControl w:val="0"/>
        <w:autoSpaceDE w:val="0"/>
        <w:autoSpaceDN w:val="0"/>
        <w:adjustRightInd w:val="0"/>
        <w:spacing w:after="240" w:line="440" w:lineRule="atLeast"/>
        <w:jc w:val="both"/>
        <w:rPr>
          <w:rFonts w:ascii="Times" w:hAnsi="Times" w:cs="Times"/>
          <w:color w:val="2A4B7E"/>
          <w:sz w:val="44"/>
          <w:szCs w:val="38"/>
        </w:rPr>
      </w:pPr>
    </w:p>
    <w:p w14:paraId="129CA66F" w14:textId="68A337ED" w:rsidR="00B0341C" w:rsidRDefault="00B0341C" w:rsidP="00B0341C">
      <w:pPr>
        <w:widowControl w:val="0"/>
        <w:autoSpaceDE w:val="0"/>
        <w:autoSpaceDN w:val="0"/>
        <w:adjustRightInd w:val="0"/>
        <w:spacing w:after="240" w:line="440" w:lineRule="atLeast"/>
        <w:jc w:val="both"/>
        <w:rPr>
          <w:rFonts w:ascii="Times" w:hAnsi="Times" w:cs="Times"/>
          <w:color w:val="2A4B7E"/>
          <w:sz w:val="44"/>
          <w:szCs w:val="38"/>
        </w:rPr>
      </w:pPr>
      <w:r w:rsidRPr="00B0341C">
        <w:rPr>
          <w:rFonts w:ascii="Times" w:hAnsi="Times" w:cs="Times"/>
          <w:color w:val="2A4B7E"/>
          <w:sz w:val="44"/>
          <w:szCs w:val="38"/>
        </w:rPr>
        <w:lastRenderedPageBreak/>
        <w:t>Interprétabilité du modèle</w:t>
      </w:r>
      <w:r>
        <w:rPr>
          <w:rFonts w:ascii="Times" w:hAnsi="Times" w:cs="Times"/>
          <w:color w:val="2A4B7E"/>
          <w:sz w:val="44"/>
          <w:szCs w:val="38"/>
        </w:rPr>
        <w:t xml:space="preserve"> : </w:t>
      </w:r>
    </w:p>
    <w:p w14:paraId="7F5EB21A" w14:textId="6EE398A3" w:rsidR="00B0341C" w:rsidRDefault="00B0341C" w:rsidP="00FE03B4">
      <w:pPr>
        <w:pStyle w:val="Sansinterligne"/>
        <w:jc w:val="both"/>
        <w:rPr>
          <w:noProof/>
        </w:rPr>
      </w:pPr>
      <w:r>
        <w:rPr>
          <w:noProof/>
        </w:rPr>
        <w:t xml:space="preserve">Pour interpreter le modèle, nous allons utiliser la fonction Shap. Pour cela nous allons passer en entrée le modèle final ainsi qu’un jeu d’entrainement (ici le test) afin de récupérer les Shap values. </w:t>
      </w:r>
    </w:p>
    <w:p w14:paraId="28C27C9C" w14:textId="4749D61A" w:rsidR="001A4772" w:rsidRPr="00FE03B4" w:rsidRDefault="00B0341C" w:rsidP="00FE03B4">
      <w:pPr>
        <w:pStyle w:val="Sansinterligne"/>
        <w:jc w:val="both"/>
        <w:rPr>
          <w:noProof/>
        </w:rPr>
      </w:pPr>
      <w:r>
        <w:rPr>
          <w:noProof/>
        </w:rPr>
        <w:t>A partir de cela nous allons pouvoir faire 2 interpretations importantes :</w:t>
      </w:r>
    </w:p>
    <w:p w14:paraId="777E9AE8" w14:textId="4AF15E7B" w:rsidR="00B0341C" w:rsidRPr="00993FA3" w:rsidRDefault="00B0341C" w:rsidP="00B0341C">
      <w:pPr>
        <w:widowControl w:val="0"/>
        <w:autoSpaceDE w:val="0"/>
        <w:autoSpaceDN w:val="0"/>
        <w:adjustRightInd w:val="0"/>
        <w:spacing w:after="240" w:line="440" w:lineRule="atLeast"/>
        <w:jc w:val="both"/>
        <w:rPr>
          <w:b/>
          <w:bCs/>
          <w:noProof/>
          <w:u w:val="single"/>
        </w:rPr>
      </w:pPr>
      <w:r w:rsidRPr="00B0341C">
        <w:rPr>
          <w:b/>
          <w:bCs/>
          <w:noProof/>
          <w:u w:val="single"/>
        </w:rPr>
        <w:t>Shap Summary</w:t>
      </w:r>
    </w:p>
    <w:p w14:paraId="65BEAE89" w14:textId="18662BD6" w:rsidR="006E4C19" w:rsidRDefault="00B0341C" w:rsidP="00FE03B4">
      <w:pPr>
        <w:widowControl w:val="0"/>
        <w:autoSpaceDE w:val="0"/>
        <w:autoSpaceDN w:val="0"/>
        <w:adjustRightInd w:val="0"/>
        <w:spacing w:after="240" w:line="440" w:lineRule="atLeast"/>
        <w:jc w:val="center"/>
        <w:rPr>
          <w:rFonts w:ascii="Times" w:hAnsi="Times" w:cs="Times"/>
          <w:color w:val="2A4B7E"/>
          <w:sz w:val="44"/>
          <w:szCs w:val="38"/>
        </w:rPr>
      </w:pPr>
      <w:r>
        <w:rPr>
          <w:noProof/>
        </w:rPr>
        <w:drawing>
          <wp:inline distT="0" distB="0" distL="0" distR="0" wp14:anchorId="53256C30" wp14:editId="77F5D276">
            <wp:extent cx="5357948" cy="4431292"/>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9588" cy="4432648"/>
                    </a:xfrm>
                    <a:prstGeom prst="rect">
                      <a:avLst/>
                    </a:prstGeom>
                    <a:noFill/>
                    <a:ln>
                      <a:noFill/>
                    </a:ln>
                  </pic:spPr>
                </pic:pic>
              </a:graphicData>
            </a:graphic>
          </wp:inline>
        </w:drawing>
      </w:r>
    </w:p>
    <w:p w14:paraId="577F45C4" w14:textId="77777777" w:rsidR="00FE03B4" w:rsidRDefault="00FE03B4" w:rsidP="00FE03B4">
      <w:pPr>
        <w:pStyle w:val="Sansinterligne"/>
        <w:jc w:val="both"/>
        <w:rPr>
          <w:noProof/>
        </w:rPr>
      </w:pPr>
    </w:p>
    <w:p w14:paraId="13D9FB8C" w14:textId="353BF052" w:rsidR="00FE03B4" w:rsidRDefault="00B0341C" w:rsidP="00FE03B4">
      <w:pPr>
        <w:pStyle w:val="Sansinterligne"/>
        <w:jc w:val="both"/>
        <w:rPr>
          <w:noProof/>
        </w:rPr>
      </w:pPr>
      <w:r>
        <w:rPr>
          <w:noProof/>
        </w:rPr>
        <w:t>Ce graphique nous indique les features qui impactent le plus le modèle en fonction de leur valeurs. En bleu nous avons les valeurs faibles et en rouge les valeurs fortes. Lorsque le modèle est impacté positivement par un feature les valeurs sont vers la droite et inversement lorsque le modèle est impacté négativement.</w:t>
      </w:r>
    </w:p>
    <w:p w14:paraId="3F937E6F" w14:textId="77777777" w:rsidR="00FE03B4" w:rsidRDefault="00FE03B4" w:rsidP="00FE03B4">
      <w:pPr>
        <w:pStyle w:val="Sansinterligne"/>
        <w:jc w:val="both"/>
      </w:pPr>
    </w:p>
    <w:p w14:paraId="2AE6D80A" w14:textId="2C93DD09" w:rsidR="00B0341C" w:rsidRDefault="00B0341C" w:rsidP="00FE03B4">
      <w:pPr>
        <w:pStyle w:val="Sansinterligne"/>
        <w:jc w:val="both"/>
      </w:pPr>
      <w:r>
        <w:t xml:space="preserve">Ce graphique est très utile car il nous permet de faire un </w:t>
      </w:r>
      <w:proofErr w:type="spellStart"/>
      <w:r>
        <w:t>Feature</w:t>
      </w:r>
      <w:proofErr w:type="spellEnd"/>
      <w:r>
        <w:t xml:space="preserve"> </w:t>
      </w:r>
      <w:proofErr w:type="spellStart"/>
      <w:r>
        <w:t>selection</w:t>
      </w:r>
      <w:proofErr w:type="spellEnd"/>
      <w:r>
        <w:t xml:space="preserve"> supplémentaire. Nous allons réduire l’ensemble du jeu de données à ces colonnes et appliquer le modèle final. </w:t>
      </w:r>
    </w:p>
    <w:p w14:paraId="74FABFDD" w14:textId="4E563E6F" w:rsidR="00B0341C" w:rsidRDefault="00B0341C" w:rsidP="00B0341C">
      <w:pPr>
        <w:pStyle w:val="Sansinterligne"/>
      </w:pPr>
    </w:p>
    <w:p w14:paraId="5DA5F9FF" w14:textId="43748507" w:rsidR="00FE03B4" w:rsidRDefault="00FE03B4" w:rsidP="00B0341C">
      <w:pPr>
        <w:pStyle w:val="Sansinterligne"/>
      </w:pPr>
    </w:p>
    <w:p w14:paraId="68202BC4" w14:textId="77777777" w:rsidR="00FE03B4" w:rsidRDefault="00FE03B4" w:rsidP="00B0341C">
      <w:pPr>
        <w:pStyle w:val="Sansinterligne"/>
      </w:pPr>
    </w:p>
    <w:p w14:paraId="529F6A85" w14:textId="61836955" w:rsidR="00B0341C" w:rsidRDefault="00B0341C" w:rsidP="00B0341C">
      <w:pPr>
        <w:pStyle w:val="Sansinterligne"/>
      </w:pPr>
      <w:r>
        <w:t>Nous pouvons voir que le modèle s’améliore encore :</w:t>
      </w:r>
    </w:p>
    <w:p w14:paraId="5423FE7E" w14:textId="7B98BC22" w:rsidR="00A97AA5" w:rsidRDefault="00A97AA5" w:rsidP="00A97AA5">
      <w:pPr>
        <w:pStyle w:val="Sansinterligne"/>
      </w:pPr>
    </w:p>
    <w:p w14:paraId="2D7669E0" w14:textId="3C655C9A" w:rsidR="00BD599C" w:rsidRDefault="00BD599C" w:rsidP="00BD599C">
      <w:pPr>
        <w:pStyle w:val="Sansinterligne"/>
        <w:jc w:val="center"/>
      </w:pPr>
      <w:r>
        <w:rPr>
          <w:noProof/>
        </w:rPr>
        <w:drawing>
          <wp:inline distT="0" distB="0" distL="0" distR="0" wp14:anchorId="51857458" wp14:editId="07CD348E">
            <wp:extent cx="5802634" cy="396240"/>
            <wp:effectExtent l="0" t="0" r="762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80146" cy="401533"/>
                    </a:xfrm>
                    <a:prstGeom prst="rect">
                      <a:avLst/>
                    </a:prstGeom>
                    <a:noFill/>
                  </pic:spPr>
                </pic:pic>
              </a:graphicData>
            </a:graphic>
          </wp:inline>
        </w:drawing>
      </w:r>
    </w:p>
    <w:p w14:paraId="27DE6147" w14:textId="1946A521" w:rsidR="00BD599C" w:rsidRDefault="00BD599C" w:rsidP="00BD599C">
      <w:pPr>
        <w:pStyle w:val="Sansinterligne"/>
      </w:pPr>
    </w:p>
    <w:p w14:paraId="1F18680E" w14:textId="77777777" w:rsidR="00BD599C" w:rsidRDefault="00BD599C" w:rsidP="00BD599C">
      <w:pPr>
        <w:pStyle w:val="Sansinterligne"/>
      </w:pPr>
      <w:r>
        <w:t>C’est ce modèle que nous allons utiliser dans notre Dashboard car les valeurs d’entrées ont été réduites tout en améliorant le modèle.</w:t>
      </w:r>
    </w:p>
    <w:p w14:paraId="4639AFA4" w14:textId="77777777" w:rsidR="00BD599C" w:rsidRDefault="00BD599C" w:rsidP="00BD599C">
      <w:pPr>
        <w:pStyle w:val="Sansinterligne"/>
      </w:pPr>
    </w:p>
    <w:p w14:paraId="6A30B50D" w14:textId="3BB6C1CD" w:rsidR="00BD599C" w:rsidRPr="00BD599C" w:rsidRDefault="00BD599C" w:rsidP="00A97AA5">
      <w:pPr>
        <w:pStyle w:val="Sansinterligne"/>
        <w:rPr>
          <w:b/>
          <w:bCs/>
          <w:u w:val="single"/>
        </w:rPr>
      </w:pPr>
      <w:proofErr w:type="spellStart"/>
      <w:r w:rsidRPr="00BD599C">
        <w:rPr>
          <w:b/>
          <w:bCs/>
          <w:u w:val="single"/>
        </w:rPr>
        <w:t>Shap</w:t>
      </w:r>
      <w:proofErr w:type="spellEnd"/>
      <w:r w:rsidRPr="00BD599C">
        <w:rPr>
          <w:b/>
          <w:bCs/>
          <w:u w:val="single"/>
        </w:rPr>
        <w:t xml:space="preserve"> </w:t>
      </w:r>
      <w:proofErr w:type="spellStart"/>
      <w:r w:rsidRPr="00BD599C">
        <w:rPr>
          <w:b/>
          <w:bCs/>
          <w:u w:val="single"/>
        </w:rPr>
        <w:t>Individual</w:t>
      </w:r>
      <w:proofErr w:type="spellEnd"/>
    </w:p>
    <w:p w14:paraId="6D35A81E" w14:textId="3E7F6E26" w:rsidR="00BD599C" w:rsidRDefault="00BD599C" w:rsidP="00A97AA5">
      <w:pPr>
        <w:pStyle w:val="Sansinterligne"/>
      </w:pPr>
    </w:p>
    <w:p w14:paraId="39B18D55" w14:textId="6B87D470" w:rsidR="00BD599C" w:rsidRDefault="00BD599C" w:rsidP="00BD599C">
      <w:pPr>
        <w:pStyle w:val="Sansinterligne"/>
        <w:jc w:val="center"/>
      </w:pPr>
      <w:r w:rsidRPr="00F2532A">
        <w:rPr>
          <w:noProof/>
        </w:rPr>
        <w:drawing>
          <wp:inline distT="0" distB="0" distL="0" distR="0" wp14:anchorId="54EDAF5E" wp14:editId="1EA0F490">
            <wp:extent cx="5971540" cy="666499"/>
            <wp:effectExtent l="0" t="0" r="0" b="635"/>
            <wp:docPr id="2" name="Image 6">
              <a:extLst xmlns:a="http://schemas.openxmlformats.org/drawingml/2006/main">
                <a:ext uri="{FF2B5EF4-FFF2-40B4-BE49-F238E27FC236}">
                  <a16:creationId xmlns:a16="http://schemas.microsoft.com/office/drawing/2014/main" id="{D7484EAD-736E-4FB0-A98A-E883016A2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7484EAD-736E-4FB0-A98A-E883016A22D3}"/>
                        </a:ext>
                      </a:extLst>
                    </pic:cNvPr>
                    <pic:cNvPicPr>
                      <a:picLocks noChangeAspect="1"/>
                    </pic:cNvPicPr>
                  </pic:nvPicPr>
                  <pic:blipFill>
                    <a:blip r:embed="rId18"/>
                    <a:stretch>
                      <a:fillRect/>
                    </a:stretch>
                  </pic:blipFill>
                  <pic:spPr>
                    <a:xfrm>
                      <a:off x="0" y="0"/>
                      <a:ext cx="5971540" cy="666499"/>
                    </a:xfrm>
                    <a:prstGeom prst="rect">
                      <a:avLst/>
                    </a:prstGeom>
                  </pic:spPr>
                </pic:pic>
              </a:graphicData>
            </a:graphic>
          </wp:inline>
        </w:drawing>
      </w:r>
    </w:p>
    <w:p w14:paraId="66B80359" w14:textId="19488EED" w:rsidR="00BD599C" w:rsidRDefault="00BD599C" w:rsidP="00A97AA5">
      <w:pPr>
        <w:pStyle w:val="Sansinterligne"/>
      </w:pPr>
    </w:p>
    <w:p w14:paraId="7926E537" w14:textId="037C4ABA" w:rsidR="00353B67" w:rsidRDefault="00353B67" w:rsidP="00FE03B4">
      <w:pPr>
        <w:pStyle w:val="Sansinterligne"/>
        <w:jc w:val="both"/>
      </w:pPr>
      <w:r>
        <w:t xml:space="preserve">Ce graphique nous permet d’avoir les mêmes informations que le </w:t>
      </w:r>
      <w:proofErr w:type="spellStart"/>
      <w:r>
        <w:t>Shap</w:t>
      </w:r>
      <w:proofErr w:type="spellEnd"/>
      <w:r>
        <w:t xml:space="preserve"> </w:t>
      </w:r>
      <w:proofErr w:type="spellStart"/>
      <w:r>
        <w:t>Summary</w:t>
      </w:r>
      <w:proofErr w:type="spellEnd"/>
      <w:r>
        <w:t xml:space="preserve"> mais cette fois pour un individu en particulier. </w:t>
      </w:r>
    </w:p>
    <w:p w14:paraId="65B8F42D" w14:textId="77777777" w:rsidR="007D73EB" w:rsidRDefault="007D73EB" w:rsidP="00FE03B4">
      <w:pPr>
        <w:pStyle w:val="Sansinterligne"/>
        <w:jc w:val="both"/>
      </w:pPr>
    </w:p>
    <w:p w14:paraId="643470E7" w14:textId="2FAB9D29" w:rsidR="00353B67" w:rsidRPr="00F2532A" w:rsidRDefault="00353B67" w:rsidP="00FE03B4">
      <w:pPr>
        <w:pStyle w:val="Sansinterligne"/>
        <w:jc w:val="both"/>
      </w:pPr>
      <w:r w:rsidRPr="00F2532A">
        <w:t>Les caractéristiques rouges conduisent notre prédiction à être 0 : client pas en défaut</w:t>
      </w:r>
      <w:r w:rsidRPr="00F2532A">
        <w:br/>
        <w:t>Les 3 caractéristiques qui contribuent le plus sont les suivantes : AMT_CREDIT_MAX_OVERDUE / AMT_CREDIT_SUM_DEBT / REG_CITY</w:t>
      </w:r>
    </w:p>
    <w:p w14:paraId="4ADC4CEC" w14:textId="77777777" w:rsidR="00353B67" w:rsidRPr="00F2532A" w:rsidRDefault="00353B67" w:rsidP="00FE03B4">
      <w:pPr>
        <w:pStyle w:val="Sansinterligne"/>
        <w:jc w:val="both"/>
      </w:pPr>
    </w:p>
    <w:p w14:paraId="293A2EEE" w14:textId="38271E21" w:rsidR="00DF7C1D" w:rsidRDefault="00353B67" w:rsidP="00FE03B4">
      <w:pPr>
        <w:pStyle w:val="Sansinterligne"/>
        <w:jc w:val="both"/>
      </w:pPr>
      <w:r w:rsidRPr="00F2532A">
        <w:t>Les caractéristiques bleues indiquent les caractéristiques réduisant la probabilité que le client soit à 0</w:t>
      </w:r>
      <w:r w:rsidR="007D73EB">
        <w:t>.</w:t>
      </w:r>
    </w:p>
    <w:p w14:paraId="2D4D3AF4" w14:textId="06DB6B8D" w:rsidR="007D73EB" w:rsidRDefault="007D73EB" w:rsidP="00A97AA5">
      <w:pPr>
        <w:pStyle w:val="Sansinterligne"/>
      </w:pPr>
    </w:p>
    <w:p w14:paraId="3C252C58" w14:textId="32B3D179" w:rsidR="007D73EB" w:rsidRPr="001A4772" w:rsidRDefault="007D73EB" w:rsidP="00A97AA5">
      <w:pPr>
        <w:pStyle w:val="Sansinterligne"/>
        <w:rPr>
          <w:b/>
          <w:bCs/>
          <w:u w:val="single"/>
        </w:rPr>
      </w:pPr>
      <w:proofErr w:type="spellStart"/>
      <w:r w:rsidRPr="00573C2F">
        <w:rPr>
          <w:b/>
          <w:bCs/>
          <w:u w:val="single"/>
        </w:rPr>
        <w:t>Determination</w:t>
      </w:r>
      <w:proofErr w:type="spellEnd"/>
      <w:r w:rsidRPr="00573C2F">
        <w:rPr>
          <w:b/>
          <w:bCs/>
          <w:u w:val="single"/>
        </w:rPr>
        <w:t xml:space="preserve"> du seuil à partir duquel un client est considéré comme défaut </w:t>
      </w:r>
    </w:p>
    <w:p w14:paraId="6EE7A1C0" w14:textId="47352940" w:rsidR="007D73EB" w:rsidRDefault="007D73EB" w:rsidP="00A97AA5">
      <w:pPr>
        <w:pStyle w:val="Sansinterligne"/>
      </w:pPr>
    </w:p>
    <w:p w14:paraId="668D0FB0" w14:textId="54CEFA56" w:rsidR="00DF7C1D" w:rsidRDefault="007D73EB" w:rsidP="00FE03B4">
      <w:pPr>
        <w:pStyle w:val="Sansinterligne"/>
        <w:jc w:val="both"/>
      </w:pPr>
      <w:r>
        <w:t xml:space="preserve">Pour déterminer si un client est en défaut de paiement ou non, il est préférable d’utiliser la probabilité de prédiction plutôt que la prédiction. Cela nous permet de connaître le % de précision et ainsi permettre à la Banque de prendre une décision. Pour cela, il faut déterminer un seuil à partir </w:t>
      </w:r>
      <w:proofErr w:type="spellStart"/>
      <w:proofErr w:type="gramStart"/>
      <w:r>
        <w:t>du quel</w:t>
      </w:r>
      <w:proofErr w:type="spellEnd"/>
      <w:proofErr w:type="gramEnd"/>
      <w:r>
        <w:t xml:space="preserve"> il est considéré comme défaut.</w:t>
      </w:r>
    </w:p>
    <w:p w14:paraId="23669D78" w14:textId="77777777" w:rsidR="001A4772" w:rsidRDefault="001A4772" w:rsidP="00FE03B4">
      <w:pPr>
        <w:pStyle w:val="Sansinterligne"/>
        <w:jc w:val="both"/>
      </w:pPr>
    </w:p>
    <w:p w14:paraId="07BF9457" w14:textId="7FA13577" w:rsidR="007D73EB" w:rsidRDefault="007D73EB" w:rsidP="00FE03B4">
      <w:pPr>
        <w:pStyle w:val="Sansinterligne"/>
        <w:jc w:val="both"/>
      </w:pPr>
      <w:r>
        <w:t xml:space="preserve">Les étapes : </w:t>
      </w:r>
    </w:p>
    <w:p w14:paraId="5BAA7BFC" w14:textId="77777777" w:rsidR="007D73EB" w:rsidRPr="00573C2F" w:rsidRDefault="007D73EB" w:rsidP="00FE03B4">
      <w:pPr>
        <w:pStyle w:val="Sansinterligne"/>
        <w:jc w:val="both"/>
      </w:pPr>
    </w:p>
    <w:p w14:paraId="36635D19" w14:textId="77777777" w:rsidR="007D73EB" w:rsidRPr="00573C2F" w:rsidRDefault="007D73EB" w:rsidP="00FE03B4">
      <w:pPr>
        <w:pStyle w:val="Sansinterligne"/>
        <w:numPr>
          <w:ilvl w:val="0"/>
          <w:numId w:val="23"/>
        </w:numPr>
        <w:jc w:val="both"/>
      </w:pPr>
      <w:r w:rsidRPr="00573C2F">
        <w:t>Récupération des listes de prédictions à 1 (défaut) pour un seuil allant de 0 à 1</w:t>
      </w:r>
    </w:p>
    <w:p w14:paraId="1CF746CD" w14:textId="77777777" w:rsidR="007D73EB" w:rsidRPr="00573C2F" w:rsidRDefault="007D73EB" w:rsidP="00FE03B4">
      <w:pPr>
        <w:pStyle w:val="Sansinterligne"/>
        <w:numPr>
          <w:ilvl w:val="0"/>
          <w:numId w:val="23"/>
        </w:numPr>
        <w:jc w:val="both"/>
      </w:pPr>
      <w:proofErr w:type="spellStart"/>
      <w:r w:rsidRPr="00573C2F">
        <w:t>Custom_metric</w:t>
      </w:r>
      <w:proofErr w:type="spellEnd"/>
      <w:r w:rsidRPr="00573C2F">
        <w:t xml:space="preserve"> entre chacune des listes et le </w:t>
      </w:r>
      <w:proofErr w:type="spellStart"/>
      <w:r w:rsidRPr="00573C2F">
        <w:t>y_test</w:t>
      </w:r>
      <w:proofErr w:type="spellEnd"/>
      <w:r w:rsidRPr="00573C2F">
        <w:t xml:space="preserve"> initial pour récupérer le </w:t>
      </w:r>
      <w:proofErr w:type="spellStart"/>
      <w:r w:rsidRPr="00573C2F">
        <w:t>scoring_weights</w:t>
      </w:r>
      <w:proofErr w:type="spellEnd"/>
    </w:p>
    <w:p w14:paraId="5563DB39" w14:textId="63813A96" w:rsidR="007D73EB" w:rsidRDefault="007D73EB" w:rsidP="00FE03B4">
      <w:pPr>
        <w:pStyle w:val="Sansinterligne"/>
        <w:numPr>
          <w:ilvl w:val="0"/>
          <w:numId w:val="23"/>
        </w:numPr>
        <w:jc w:val="both"/>
      </w:pPr>
      <w:proofErr w:type="spellStart"/>
      <w:r w:rsidRPr="00573C2F">
        <w:t>Scoring_weight</w:t>
      </w:r>
      <w:proofErr w:type="spellEnd"/>
      <w:r w:rsidRPr="00573C2F">
        <w:t xml:space="preserve"> le plus faible lorsque le seuil est à 0.7</w:t>
      </w:r>
    </w:p>
    <w:p w14:paraId="6FB16B6C" w14:textId="047313C3" w:rsidR="00DF7C1D" w:rsidRDefault="00DF7C1D" w:rsidP="00DF7C1D">
      <w:pPr>
        <w:pStyle w:val="Sansinterligne"/>
      </w:pPr>
    </w:p>
    <w:p w14:paraId="4DC9C754" w14:textId="5C38CFC9" w:rsidR="00DF7C1D" w:rsidRDefault="00DF7C1D" w:rsidP="00DF7C1D">
      <w:pPr>
        <w:pStyle w:val="Sansinterligne"/>
      </w:pPr>
    </w:p>
    <w:p w14:paraId="0A88420A" w14:textId="3C3B3834" w:rsidR="00DF7C1D" w:rsidRDefault="00DF7C1D" w:rsidP="00DF7C1D">
      <w:pPr>
        <w:pStyle w:val="Sansinterligne"/>
        <w:jc w:val="center"/>
      </w:pPr>
      <w:r w:rsidRPr="00573C2F">
        <w:rPr>
          <w:noProof/>
        </w:rPr>
        <w:lastRenderedPageBreak/>
        <w:drawing>
          <wp:inline distT="0" distB="0" distL="0" distR="0" wp14:anchorId="29AED83F" wp14:editId="33AAB2EB">
            <wp:extent cx="990600" cy="2511057"/>
            <wp:effectExtent l="0" t="0" r="0" b="3810"/>
            <wp:docPr id="11" name="Image 3" descr="Une image contenant table&#10;&#10;Description générée automatiquement">
              <a:extLst xmlns:a="http://schemas.openxmlformats.org/drawingml/2006/main">
                <a:ext uri="{FF2B5EF4-FFF2-40B4-BE49-F238E27FC236}">
                  <a16:creationId xmlns:a16="http://schemas.microsoft.com/office/drawing/2014/main" id="{5900798E-C028-4D48-8294-7EC8F384C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 descr="Une image contenant table&#10;&#10;Description générée automatiquement">
                      <a:extLst>
                        <a:ext uri="{FF2B5EF4-FFF2-40B4-BE49-F238E27FC236}">
                          <a16:creationId xmlns:a16="http://schemas.microsoft.com/office/drawing/2014/main" id="{5900798E-C028-4D48-8294-7EC8F384C608}"/>
                        </a:ext>
                      </a:extLst>
                    </pic:cNvPr>
                    <pic:cNvPicPr>
                      <a:picLocks noChangeAspect="1"/>
                    </pic:cNvPicPr>
                  </pic:nvPicPr>
                  <pic:blipFill>
                    <a:blip r:embed="rId19"/>
                    <a:stretch>
                      <a:fillRect/>
                    </a:stretch>
                  </pic:blipFill>
                  <pic:spPr>
                    <a:xfrm>
                      <a:off x="0" y="0"/>
                      <a:ext cx="991939" cy="2514451"/>
                    </a:xfrm>
                    <a:prstGeom prst="rect">
                      <a:avLst/>
                    </a:prstGeom>
                  </pic:spPr>
                </pic:pic>
              </a:graphicData>
            </a:graphic>
          </wp:inline>
        </w:drawing>
      </w:r>
    </w:p>
    <w:p w14:paraId="0DE7BCBF" w14:textId="0E40ABC1" w:rsidR="00E2435E" w:rsidRDefault="00E2435E" w:rsidP="00E2435E">
      <w:pPr>
        <w:pStyle w:val="Sansinterligne"/>
      </w:pPr>
    </w:p>
    <w:p w14:paraId="39319F97" w14:textId="77777777" w:rsidR="00E2435E" w:rsidRPr="00573C2F" w:rsidRDefault="00E2435E" w:rsidP="00E2435E">
      <w:pPr>
        <w:pStyle w:val="Sansinterligne"/>
      </w:pPr>
      <w:r w:rsidRPr="00573C2F">
        <w:t>Si le client est prédit à 1 avec une probabilité supérieure ou égale à 70%, il sera considéré comme un client à défaut.</w:t>
      </w:r>
    </w:p>
    <w:p w14:paraId="6209BFB6" w14:textId="77777777" w:rsidR="00E2435E" w:rsidRPr="00573C2F" w:rsidRDefault="00E2435E" w:rsidP="00E2435E">
      <w:pPr>
        <w:pStyle w:val="Sansinterligne"/>
      </w:pPr>
    </w:p>
    <w:p w14:paraId="5D7C68AB" w14:textId="45289695" w:rsidR="007D73EB" w:rsidRPr="009019AD" w:rsidRDefault="009019AD" w:rsidP="009019AD">
      <w:pPr>
        <w:widowControl w:val="0"/>
        <w:autoSpaceDE w:val="0"/>
        <w:autoSpaceDN w:val="0"/>
        <w:adjustRightInd w:val="0"/>
        <w:spacing w:after="240" w:line="440" w:lineRule="atLeast"/>
        <w:jc w:val="both"/>
        <w:rPr>
          <w:rFonts w:ascii="Times" w:hAnsi="Times" w:cs="Times"/>
          <w:color w:val="2A4B7E"/>
          <w:sz w:val="44"/>
          <w:szCs w:val="38"/>
        </w:rPr>
      </w:pPr>
      <w:r w:rsidRPr="009019AD">
        <w:rPr>
          <w:rFonts w:ascii="Times" w:hAnsi="Times" w:cs="Times"/>
          <w:color w:val="2A4B7E"/>
          <w:sz w:val="44"/>
          <w:szCs w:val="38"/>
        </w:rPr>
        <w:t>Limites et améliorations possibles</w:t>
      </w:r>
      <w:r>
        <w:rPr>
          <w:rFonts w:ascii="Times" w:hAnsi="Times" w:cs="Times"/>
          <w:color w:val="2A4B7E"/>
          <w:sz w:val="44"/>
          <w:szCs w:val="38"/>
        </w:rPr>
        <w:t xml:space="preserve"> : </w:t>
      </w:r>
    </w:p>
    <w:p w14:paraId="08071B15" w14:textId="77777777" w:rsidR="009019AD" w:rsidRPr="00573C2F" w:rsidRDefault="009019AD" w:rsidP="00BD31B4">
      <w:pPr>
        <w:pStyle w:val="Sansinterligne"/>
        <w:jc w:val="both"/>
      </w:pPr>
      <w:r w:rsidRPr="00573C2F">
        <w:t xml:space="preserve">Comme le montre les interprétations </w:t>
      </w:r>
      <w:proofErr w:type="spellStart"/>
      <w:r w:rsidRPr="00573C2F">
        <w:t>Shap</w:t>
      </w:r>
      <w:proofErr w:type="spellEnd"/>
      <w:r w:rsidRPr="00573C2F">
        <w:t xml:space="preserve">, de nombreux </w:t>
      </w:r>
      <w:proofErr w:type="spellStart"/>
      <w:r w:rsidRPr="00573C2F">
        <w:t>features</w:t>
      </w:r>
      <w:proofErr w:type="spellEnd"/>
      <w:r w:rsidRPr="00573C2F">
        <w:t xml:space="preserve"> impactent positivement ou négativement le modèle. La réduction du </w:t>
      </w:r>
      <w:proofErr w:type="spellStart"/>
      <w:r w:rsidRPr="00573C2F">
        <w:t>Dataset</w:t>
      </w:r>
      <w:proofErr w:type="spellEnd"/>
      <w:r w:rsidRPr="00573C2F">
        <w:t xml:space="preserve"> à ces </w:t>
      </w:r>
      <w:proofErr w:type="spellStart"/>
      <w:r w:rsidRPr="00573C2F">
        <w:t>features</w:t>
      </w:r>
      <w:proofErr w:type="spellEnd"/>
      <w:r w:rsidRPr="00573C2F">
        <w:t xml:space="preserve"> seulement a permis d’améliorer les résultats de sortie. Cela signifie que certains </w:t>
      </w:r>
      <w:proofErr w:type="spellStart"/>
      <w:r w:rsidRPr="00573C2F">
        <w:t>features</w:t>
      </w:r>
      <w:proofErr w:type="spellEnd"/>
      <w:r w:rsidRPr="00573C2F">
        <w:t xml:space="preserve"> perturbaient le modèle</w:t>
      </w:r>
      <w:r>
        <w:t xml:space="preserve"> mais il faudrait comprendre pourquoi.</w:t>
      </w:r>
    </w:p>
    <w:p w14:paraId="13A6B61F" w14:textId="77777777" w:rsidR="009019AD" w:rsidRDefault="009019AD" w:rsidP="00BD31B4">
      <w:pPr>
        <w:pStyle w:val="Sansinterligne"/>
        <w:jc w:val="both"/>
      </w:pPr>
    </w:p>
    <w:p w14:paraId="7DA56D4B" w14:textId="77777777" w:rsidR="009019AD" w:rsidRDefault="009019AD" w:rsidP="00BD31B4">
      <w:pPr>
        <w:pStyle w:val="Sansinterligne"/>
        <w:jc w:val="both"/>
      </w:pPr>
      <w:r>
        <w:t xml:space="preserve">Malgré le </w:t>
      </w:r>
      <w:proofErr w:type="spellStart"/>
      <w:r>
        <w:t>scoring</w:t>
      </w:r>
      <w:proofErr w:type="spellEnd"/>
      <w:r>
        <w:t xml:space="preserve"> </w:t>
      </w:r>
      <w:proofErr w:type="spellStart"/>
      <w:r>
        <w:t>weights</w:t>
      </w:r>
      <w:proofErr w:type="spellEnd"/>
      <w:r>
        <w:t xml:space="preserve"> bas par rapport aux autres modèles, il reste tout de même présent. Cela veut dire que le taux de faux négatifs est toujours présent et peut impacter négativement la banque.</w:t>
      </w:r>
    </w:p>
    <w:p w14:paraId="4E5ED2A0" w14:textId="77777777" w:rsidR="009019AD" w:rsidRDefault="009019AD" w:rsidP="00BD31B4">
      <w:pPr>
        <w:pStyle w:val="Sansinterligne"/>
        <w:jc w:val="both"/>
      </w:pPr>
    </w:p>
    <w:p w14:paraId="26C3320C" w14:textId="77777777" w:rsidR="009019AD" w:rsidRDefault="009019AD" w:rsidP="00BD31B4">
      <w:pPr>
        <w:pStyle w:val="Sansinterligne"/>
        <w:jc w:val="both"/>
      </w:pPr>
      <w:r w:rsidRPr="00573C2F">
        <w:t xml:space="preserve">Les paramètres utilisés dans le </w:t>
      </w:r>
      <w:proofErr w:type="spellStart"/>
      <w:r w:rsidRPr="00573C2F">
        <w:t>GridSearchCv</w:t>
      </w:r>
      <w:proofErr w:type="spellEnd"/>
      <w:r w:rsidRPr="00573C2F">
        <w:t xml:space="preserve"> peuvent être grandement améliorés. </w:t>
      </w:r>
    </w:p>
    <w:p w14:paraId="2963BBBF" w14:textId="77777777" w:rsidR="009019AD" w:rsidRDefault="009019AD" w:rsidP="00BD31B4">
      <w:pPr>
        <w:pStyle w:val="Sansinterligne"/>
        <w:jc w:val="both"/>
      </w:pPr>
      <w:r w:rsidRPr="00573C2F">
        <w:t>Les technologies utilisées ne permettent pas d’avoir le modèle le plus optimal possible</w:t>
      </w:r>
    </w:p>
    <w:p w14:paraId="72264981" w14:textId="77777777" w:rsidR="009019AD" w:rsidRDefault="009019AD" w:rsidP="00BD31B4">
      <w:pPr>
        <w:pStyle w:val="Sansinterligne"/>
        <w:jc w:val="both"/>
      </w:pPr>
    </w:p>
    <w:p w14:paraId="41DEBFC4" w14:textId="61B64FDE" w:rsidR="009019AD" w:rsidRDefault="009019AD" w:rsidP="00BD31B4">
      <w:pPr>
        <w:pStyle w:val="Sansinterligne"/>
        <w:jc w:val="both"/>
      </w:pPr>
      <w:r>
        <w:t xml:space="preserve">Pour améliorer le modèle nous pourrions donc utiliser des plages de valeurs plus grandes pour le paramétrage du </w:t>
      </w:r>
      <w:proofErr w:type="spellStart"/>
      <w:r>
        <w:t>GridSearchCv</w:t>
      </w:r>
      <w:proofErr w:type="spellEnd"/>
      <w:r>
        <w:t xml:space="preserve">. Cela prendrait plus de temps et demanderait plus de ressources mais nous pourrions avoir un modèle beaucoup plus performant. </w:t>
      </w:r>
    </w:p>
    <w:p w14:paraId="2A22EA4A" w14:textId="1882EF47" w:rsidR="00E80C1D" w:rsidRDefault="00E80C1D" w:rsidP="00BD31B4">
      <w:pPr>
        <w:pStyle w:val="Sansinterligne"/>
        <w:jc w:val="both"/>
      </w:pPr>
    </w:p>
    <w:p w14:paraId="72223AD3" w14:textId="2637AE29" w:rsidR="00E80C1D" w:rsidRDefault="00E80C1D" w:rsidP="00BD31B4">
      <w:pPr>
        <w:pStyle w:val="Sansinterligne"/>
        <w:jc w:val="both"/>
      </w:pPr>
    </w:p>
    <w:p w14:paraId="412117F6" w14:textId="2DA113A2" w:rsidR="00E80C1D" w:rsidRDefault="00E80C1D" w:rsidP="00BD31B4">
      <w:pPr>
        <w:pStyle w:val="Sansinterligne"/>
        <w:jc w:val="both"/>
      </w:pPr>
    </w:p>
    <w:p w14:paraId="177AEA79" w14:textId="6181D568" w:rsidR="00E80C1D" w:rsidRDefault="00E80C1D" w:rsidP="00BD31B4">
      <w:pPr>
        <w:pStyle w:val="Sansinterligne"/>
        <w:jc w:val="both"/>
      </w:pPr>
    </w:p>
    <w:p w14:paraId="4CE4F27D" w14:textId="06377AFB" w:rsidR="00E80C1D" w:rsidRDefault="00E80C1D" w:rsidP="00BD31B4">
      <w:pPr>
        <w:pStyle w:val="Sansinterligne"/>
        <w:jc w:val="both"/>
      </w:pPr>
    </w:p>
    <w:p w14:paraId="1975B34C" w14:textId="536C225B" w:rsidR="00E80C1D" w:rsidRDefault="00E80C1D" w:rsidP="00BD31B4">
      <w:pPr>
        <w:pStyle w:val="Sansinterligne"/>
        <w:jc w:val="both"/>
      </w:pPr>
    </w:p>
    <w:p w14:paraId="02D1B0F9" w14:textId="417F0158" w:rsidR="00E80C1D" w:rsidRDefault="00E80C1D" w:rsidP="00BD31B4">
      <w:pPr>
        <w:pStyle w:val="Sansinterligne"/>
        <w:jc w:val="both"/>
      </w:pPr>
    </w:p>
    <w:p w14:paraId="1A78A190" w14:textId="2BD6D298" w:rsidR="009019AD" w:rsidRDefault="00A83DB1" w:rsidP="00E80C1D">
      <w:pPr>
        <w:pStyle w:val="Sansinterligne"/>
        <w:jc w:val="both"/>
        <w:rPr>
          <w:rFonts w:ascii="Times" w:hAnsi="Times" w:cs="Times"/>
          <w:color w:val="2A4B7E"/>
          <w:sz w:val="44"/>
          <w:szCs w:val="38"/>
        </w:rPr>
      </w:pPr>
      <w:r>
        <w:rPr>
          <w:rFonts w:ascii="Times" w:hAnsi="Times" w:cs="Times"/>
          <w:color w:val="2A4B7E"/>
          <w:sz w:val="44"/>
          <w:szCs w:val="38"/>
        </w:rPr>
        <w:lastRenderedPageBreak/>
        <w:t xml:space="preserve">Présentation du </w:t>
      </w:r>
      <w:r w:rsidR="00E80C1D">
        <w:rPr>
          <w:rFonts w:ascii="Times" w:hAnsi="Times" w:cs="Times"/>
          <w:color w:val="2A4B7E"/>
          <w:sz w:val="44"/>
          <w:szCs w:val="38"/>
        </w:rPr>
        <w:t>Dashboard :</w:t>
      </w:r>
    </w:p>
    <w:p w14:paraId="6B59D2A1" w14:textId="77777777" w:rsidR="00A83DB1" w:rsidRDefault="00A83DB1" w:rsidP="00E80C1D">
      <w:pPr>
        <w:pStyle w:val="Sansinterligne"/>
        <w:jc w:val="both"/>
      </w:pPr>
    </w:p>
    <w:p w14:paraId="1648604E" w14:textId="67D3C13F" w:rsidR="00E80C1D" w:rsidRDefault="00E80C1D" w:rsidP="00E80C1D">
      <w:pPr>
        <w:pStyle w:val="Sansinterligne"/>
        <w:jc w:val="both"/>
      </w:pPr>
    </w:p>
    <w:p w14:paraId="5DA764FA" w14:textId="24898B12" w:rsidR="00A83DB1" w:rsidRDefault="00A83DB1" w:rsidP="002F1458">
      <w:pPr>
        <w:pStyle w:val="Sansinterligne"/>
        <w:jc w:val="center"/>
      </w:pPr>
      <w:r>
        <w:rPr>
          <w:noProof/>
        </w:rPr>
        <w:drawing>
          <wp:inline distT="0" distB="0" distL="0" distR="0" wp14:anchorId="3E144A58" wp14:editId="2B74EE82">
            <wp:extent cx="3762375" cy="72485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7248525"/>
                    </a:xfrm>
                    <a:prstGeom prst="rect">
                      <a:avLst/>
                    </a:prstGeom>
                  </pic:spPr>
                </pic:pic>
              </a:graphicData>
            </a:graphic>
          </wp:inline>
        </w:drawing>
      </w:r>
    </w:p>
    <w:p w14:paraId="5F8C8BC1" w14:textId="13773DA2" w:rsidR="00A83DB1" w:rsidRDefault="00A83DB1" w:rsidP="00A83DB1">
      <w:pPr>
        <w:pStyle w:val="Sansinterligne"/>
        <w:jc w:val="center"/>
      </w:pPr>
      <w:r>
        <w:rPr>
          <w:noProof/>
        </w:rPr>
        <w:lastRenderedPageBreak/>
        <w:drawing>
          <wp:inline distT="0" distB="0" distL="0" distR="0" wp14:anchorId="44FC3AD6" wp14:editId="38F46945">
            <wp:extent cx="5971540" cy="5471795"/>
            <wp:effectExtent l="0" t="0" r="0" b="0"/>
            <wp:docPr id="16"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able&#10;&#10;Description générée automatiquement"/>
                    <pic:cNvPicPr/>
                  </pic:nvPicPr>
                  <pic:blipFill>
                    <a:blip r:embed="rId21"/>
                    <a:stretch>
                      <a:fillRect/>
                    </a:stretch>
                  </pic:blipFill>
                  <pic:spPr>
                    <a:xfrm>
                      <a:off x="0" y="0"/>
                      <a:ext cx="5971540" cy="5471795"/>
                    </a:xfrm>
                    <a:prstGeom prst="rect">
                      <a:avLst/>
                    </a:prstGeom>
                  </pic:spPr>
                </pic:pic>
              </a:graphicData>
            </a:graphic>
          </wp:inline>
        </w:drawing>
      </w:r>
    </w:p>
    <w:p w14:paraId="608420DA" w14:textId="30302F2D" w:rsidR="00A83DB1" w:rsidRDefault="00A83DB1" w:rsidP="00A83DB1">
      <w:pPr>
        <w:pStyle w:val="Sansinterligne"/>
        <w:jc w:val="center"/>
      </w:pPr>
    </w:p>
    <w:p w14:paraId="438E99BA" w14:textId="4BA8E4A4" w:rsidR="00A83DB1" w:rsidRDefault="00A83DB1" w:rsidP="00A83DB1">
      <w:pPr>
        <w:pStyle w:val="Sansinterligne"/>
        <w:jc w:val="center"/>
      </w:pPr>
      <w:r>
        <w:rPr>
          <w:noProof/>
        </w:rPr>
        <w:lastRenderedPageBreak/>
        <w:drawing>
          <wp:inline distT="0" distB="0" distL="0" distR="0" wp14:anchorId="7B766A9D" wp14:editId="0734829F">
            <wp:extent cx="5971540" cy="47834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4783455"/>
                    </a:xfrm>
                    <a:prstGeom prst="rect">
                      <a:avLst/>
                    </a:prstGeom>
                  </pic:spPr>
                </pic:pic>
              </a:graphicData>
            </a:graphic>
          </wp:inline>
        </w:drawing>
      </w:r>
    </w:p>
    <w:p w14:paraId="29583CC6" w14:textId="39203F90" w:rsidR="002F1458" w:rsidRDefault="002F1458" w:rsidP="00A83DB1">
      <w:pPr>
        <w:pStyle w:val="Sansinterligne"/>
        <w:jc w:val="center"/>
      </w:pPr>
    </w:p>
    <w:p w14:paraId="253343AB" w14:textId="69BB06F2" w:rsidR="002F1458" w:rsidRDefault="002F1458" w:rsidP="00A83DB1">
      <w:pPr>
        <w:pStyle w:val="Sansinterligne"/>
        <w:jc w:val="center"/>
      </w:pPr>
      <w:r>
        <w:rPr>
          <w:noProof/>
        </w:rPr>
        <w:lastRenderedPageBreak/>
        <w:drawing>
          <wp:inline distT="0" distB="0" distL="0" distR="0" wp14:anchorId="54C503E0" wp14:editId="5B6F2412">
            <wp:extent cx="5971540" cy="3119755"/>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1540" cy="3119755"/>
                    </a:xfrm>
                    <a:prstGeom prst="rect">
                      <a:avLst/>
                    </a:prstGeom>
                  </pic:spPr>
                </pic:pic>
              </a:graphicData>
            </a:graphic>
          </wp:inline>
        </w:drawing>
      </w:r>
    </w:p>
    <w:p w14:paraId="47067351" w14:textId="77777777" w:rsidR="00826B8E" w:rsidRDefault="00826B8E" w:rsidP="00A83DB1">
      <w:pPr>
        <w:pStyle w:val="Sansinterligne"/>
        <w:jc w:val="center"/>
      </w:pPr>
    </w:p>
    <w:p w14:paraId="589FC800" w14:textId="5FB64F79" w:rsidR="002F1458" w:rsidRDefault="002F1458" w:rsidP="00A83DB1">
      <w:pPr>
        <w:pStyle w:val="Sansinterligne"/>
        <w:jc w:val="center"/>
      </w:pPr>
    </w:p>
    <w:p w14:paraId="7013AC52" w14:textId="51C7A998" w:rsidR="002F1458" w:rsidRDefault="002F1458" w:rsidP="00A83DB1">
      <w:pPr>
        <w:pStyle w:val="Sansinterligne"/>
        <w:jc w:val="center"/>
      </w:pPr>
      <w:r>
        <w:rPr>
          <w:noProof/>
        </w:rPr>
        <w:drawing>
          <wp:inline distT="0" distB="0" distL="0" distR="0" wp14:anchorId="519ABFED" wp14:editId="0605F4E5">
            <wp:extent cx="4600169" cy="4038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857" cy="4039204"/>
                    </a:xfrm>
                    <a:prstGeom prst="rect">
                      <a:avLst/>
                    </a:prstGeom>
                  </pic:spPr>
                </pic:pic>
              </a:graphicData>
            </a:graphic>
          </wp:inline>
        </w:drawing>
      </w:r>
    </w:p>
    <w:p w14:paraId="73C20B00" w14:textId="1905B02C" w:rsidR="002F1458" w:rsidRDefault="002F1458" w:rsidP="00A83DB1">
      <w:pPr>
        <w:pStyle w:val="Sansinterligne"/>
        <w:jc w:val="center"/>
      </w:pPr>
    </w:p>
    <w:p w14:paraId="0A443E9C" w14:textId="39625075" w:rsidR="002F1458" w:rsidRPr="002278EE" w:rsidRDefault="002F1458" w:rsidP="00A83DB1">
      <w:pPr>
        <w:pStyle w:val="Sansinterligne"/>
        <w:jc w:val="center"/>
      </w:pPr>
      <w:r>
        <w:rPr>
          <w:noProof/>
        </w:rPr>
        <w:lastRenderedPageBreak/>
        <w:drawing>
          <wp:inline distT="0" distB="0" distL="0" distR="0" wp14:anchorId="0BB56828" wp14:editId="62277DB4">
            <wp:extent cx="5971540" cy="34124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1540" cy="3412490"/>
                    </a:xfrm>
                    <a:prstGeom prst="rect">
                      <a:avLst/>
                    </a:prstGeom>
                  </pic:spPr>
                </pic:pic>
              </a:graphicData>
            </a:graphic>
          </wp:inline>
        </w:drawing>
      </w:r>
    </w:p>
    <w:sectPr w:rsidR="002F1458" w:rsidRPr="002278EE" w:rsidSect="00FD16FB">
      <w:footerReference w:type="even" r:id="rId26"/>
      <w:footerReference w:type="default" r:id="rId27"/>
      <w:pgSz w:w="12240" w:h="15840"/>
      <w:pgMar w:top="1418" w:right="1418" w:bottom="1418" w:left="1418"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77D6" w14:textId="77777777" w:rsidR="0029550A" w:rsidRDefault="0029550A" w:rsidP="00EE2741">
      <w:r>
        <w:separator/>
      </w:r>
    </w:p>
  </w:endnote>
  <w:endnote w:type="continuationSeparator" w:id="0">
    <w:p w14:paraId="46683306" w14:textId="77777777" w:rsidR="0029550A" w:rsidRDefault="0029550A" w:rsidP="00EE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390D" w14:textId="77777777" w:rsidR="00FD16FB" w:rsidRDefault="00FD16FB" w:rsidP="002A269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A601757" w14:textId="77777777" w:rsidR="00FD16FB" w:rsidRDefault="00FD16FB" w:rsidP="00FD16F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62A2" w14:textId="441EA826" w:rsidR="006B21DE" w:rsidRDefault="006B21DE">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67259C09" wp14:editId="28DFE421">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59DE4E8A" w14:textId="5F761647" w:rsidR="006B21DE" w:rsidRDefault="006B21DE">
                                <w:pPr>
                                  <w:jc w:val="right"/>
                                  <w:rPr>
                                    <w:color w:val="7F7F7F" w:themeColor="text1" w:themeTint="80"/>
                                  </w:rPr>
                                </w:pPr>
                                <w:r>
                                  <w:rPr>
                                    <w:color w:val="7F7F7F" w:themeColor="text1" w:themeTint="80"/>
                                  </w:rPr>
                                  <w:t xml:space="preserve">     </w:t>
                                </w:r>
                              </w:p>
                            </w:sdtContent>
                          </w:sdt>
                          <w:p w14:paraId="4077EE9C" w14:textId="77777777" w:rsidR="006B21DE" w:rsidRDefault="006B21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7259C09"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59DE4E8A" w14:textId="5F761647" w:rsidR="006B21DE" w:rsidRDefault="006B21DE">
                          <w:pPr>
                            <w:jc w:val="right"/>
                            <w:rPr>
                              <w:color w:val="7F7F7F" w:themeColor="text1" w:themeTint="80"/>
                            </w:rPr>
                          </w:pPr>
                          <w:r>
                            <w:rPr>
                              <w:color w:val="7F7F7F" w:themeColor="text1" w:themeTint="80"/>
                            </w:rPr>
                            <w:t xml:space="preserve">     </w:t>
                          </w:r>
                        </w:p>
                      </w:sdtContent>
                    </w:sdt>
                    <w:p w14:paraId="4077EE9C" w14:textId="77777777" w:rsidR="006B21DE" w:rsidRDefault="006B21D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03F9E2E" wp14:editId="13A41C89">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1BF668" w14:textId="77777777" w:rsidR="006B21DE" w:rsidRDefault="006B21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F9E2E"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11BF668" w14:textId="77777777" w:rsidR="006B21DE" w:rsidRDefault="006B21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AF7D" w14:textId="77777777" w:rsidR="0029550A" w:rsidRDefault="0029550A" w:rsidP="00EE2741">
      <w:r>
        <w:separator/>
      </w:r>
    </w:p>
  </w:footnote>
  <w:footnote w:type="continuationSeparator" w:id="0">
    <w:p w14:paraId="163CCDA3" w14:textId="77777777" w:rsidR="0029550A" w:rsidRDefault="0029550A" w:rsidP="00EE2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641616"/>
    <w:multiLevelType w:val="hybridMultilevel"/>
    <w:tmpl w:val="1E227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D1BF1"/>
    <w:multiLevelType w:val="hybridMultilevel"/>
    <w:tmpl w:val="397A74B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C33E40"/>
    <w:multiLevelType w:val="hybridMultilevel"/>
    <w:tmpl w:val="8E8C1680"/>
    <w:lvl w:ilvl="0" w:tplc="71BE2910">
      <w:start w:val="1"/>
      <w:numFmt w:val="bullet"/>
      <w:lvlText w:val=""/>
      <w:lvlJc w:val="left"/>
      <w:pPr>
        <w:ind w:left="1211" w:hanging="360"/>
      </w:pPr>
      <w:rPr>
        <w:rFonts w:ascii="Wingdings" w:hAnsi="Wingdings" w:hint="default"/>
        <w:sz w:val="32"/>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0" w15:restartNumberingAfterBreak="0">
    <w:nsid w:val="36103921"/>
    <w:multiLevelType w:val="hybridMultilevel"/>
    <w:tmpl w:val="B608FBBA"/>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1" w15:restartNumberingAfterBreak="0">
    <w:nsid w:val="3B85295C"/>
    <w:multiLevelType w:val="hybridMultilevel"/>
    <w:tmpl w:val="9490F934"/>
    <w:lvl w:ilvl="0" w:tplc="E5C8E38E">
      <w:start w:val="1"/>
      <w:numFmt w:val="bullet"/>
      <w:lvlText w:val=""/>
      <w:lvlJc w:val="left"/>
      <w:pPr>
        <w:ind w:left="1211" w:hanging="360"/>
      </w:pPr>
      <w:rPr>
        <w:rFonts w:ascii="Wingdings" w:hAnsi="Wingdings" w:hint="default"/>
        <w:sz w:val="32"/>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2" w15:restartNumberingAfterBreak="0">
    <w:nsid w:val="3BB13C48"/>
    <w:multiLevelType w:val="hybridMultilevel"/>
    <w:tmpl w:val="96D8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65304"/>
    <w:multiLevelType w:val="hybridMultilevel"/>
    <w:tmpl w:val="1A2092C2"/>
    <w:lvl w:ilvl="0" w:tplc="040C0009">
      <w:start w:val="1"/>
      <w:numFmt w:val="bullet"/>
      <w:lvlText w:val=""/>
      <w:lvlJc w:val="left"/>
      <w:pPr>
        <w:ind w:left="1087" w:hanging="360"/>
      </w:pPr>
      <w:rPr>
        <w:rFonts w:ascii="Wingdings" w:hAnsi="Wingdings" w:hint="default"/>
      </w:rPr>
    </w:lvl>
    <w:lvl w:ilvl="1" w:tplc="040C0003" w:tentative="1">
      <w:start w:val="1"/>
      <w:numFmt w:val="bullet"/>
      <w:lvlText w:val="o"/>
      <w:lvlJc w:val="left"/>
      <w:pPr>
        <w:ind w:left="1807" w:hanging="360"/>
      </w:pPr>
      <w:rPr>
        <w:rFonts w:ascii="Courier New" w:hAnsi="Courier New" w:cs="Courier New" w:hint="default"/>
      </w:rPr>
    </w:lvl>
    <w:lvl w:ilvl="2" w:tplc="040C0005" w:tentative="1">
      <w:start w:val="1"/>
      <w:numFmt w:val="bullet"/>
      <w:lvlText w:val=""/>
      <w:lvlJc w:val="left"/>
      <w:pPr>
        <w:ind w:left="2527" w:hanging="360"/>
      </w:pPr>
      <w:rPr>
        <w:rFonts w:ascii="Wingdings" w:hAnsi="Wingdings" w:hint="default"/>
      </w:rPr>
    </w:lvl>
    <w:lvl w:ilvl="3" w:tplc="040C0001" w:tentative="1">
      <w:start w:val="1"/>
      <w:numFmt w:val="bullet"/>
      <w:lvlText w:val=""/>
      <w:lvlJc w:val="left"/>
      <w:pPr>
        <w:ind w:left="3247" w:hanging="360"/>
      </w:pPr>
      <w:rPr>
        <w:rFonts w:ascii="Symbol" w:hAnsi="Symbol" w:hint="default"/>
      </w:rPr>
    </w:lvl>
    <w:lvl w:ilvl="4" w:tplc="040C0003" w:tentative="1">
      <w:start w:val="1"/>
      <w:numFmt w:val="bullet"/>
      <w:lvlText w:val="o"/>
      <w:lvlJc w:val="left"/>
      <w:pPr>
        <w:ind w:left="3967" w:hanging="360"/>
      </w:pPr>
      <w:rPr>
        <w:rFonts w:ascii="Courier New" w:hAnsi="Courier New" w:cs="Courier New" w:hint="default"/>
      </w:rPr>
    </w:lvl>
    <w:lvl w:ilvl="5" w:tplc="040C0005" w:tentative="1">
      <w:start w:val="1"/>
      <w:numFmt w:val="bullet"/>
      <w:lvlText w:val=""/>
      <w:lvlJc w:val="left"/>
      <w:pPr>
        <w:ind w:left="4687" w:hanging="360"/>
      </w:pPr>
      <w:rPr>
        <w:rFonts w:ascii="Wingdings" w:hAnsi="Wingdings" w:hint="default"/>
      </w:rPr>
    </w:lvl>
    <w:lvl w:ilvl="6" w:tplc="040C0001" w:tentative="1">
      <w:start w:val="1"/>
      <w:numFmt w:val="bullet"/>
      <w:lvlText w:val=""/>
      <w:lvlJc w:val="left"/>
      <w:pPr>
        <w:ind w:left="5407" w:hanging="360"/>
      </w:pPr>
      <w:rPr>
        <w:rFonts w:ascii="Symbol" w:hAnsi="Symbol" w:hint="default"/>
      </w:rPr>
    </w:lvl>
    <w:lvl w:ilvl="7" w:tplc="040C0003" w:tentative="1">
      <w:start w:val="1"/>
      <w:numFmt w:val="bullet"/>
      <w:lvlText w:val="o"/>
      <w:lvlJc w:val="left"/>
      <w:pPr>
        <w:ind w:left="6127" w:hanging="360"/>
      </w:pPr>
      <w:rPr>
        <w:rFonts w:ascii="Courier New" w:hAnsi="Courier New" w:cs="Courier New" w:hint="default"/>
      </w:rPr>
    </w:lvl>
    <w:lvl w:ilvl="8" w:tplc="040C0005" w:tentative="1">
      <w:start w:val="1"/>
      <w:numFmt w:val="bullet"/>
      <w:lvlText w:val=""/>
      <w:lvlJc w:val="left"/>
      <w:pPr>
        <w:ind w:left="6847" w:hanging="360"/>
      </w:pPr>
      <w:rPr>
        <w:rFonts w:ascii="Wingdings" w:hAnsi="Wingdings" w:hint="default"/>
      </w:rPr>
    </w:lvl>
  </w:abstractNum>
  <w:abstractNum w:abstractNumId="14" w15:restartNumberingAfterBreak="0">
    <w:nsid w:val="4C9F273D"/>
    <w:multiLevelType w:val="hybridMultilevel"/>
    <w:tmpl w:val="0EC8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1A756D"/>
    <w:multiLevelType w:val="hybridMultilevel"/>
    <w:tmpl w:val="443AE6D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87633B"/>
    <w:multiLevelType w:val="hybridMultilevel"/>
    <w:tmpl w:val="3D4C0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7E3C1B"/>
    <w:multiLevelType w:val="hybridMultilevel"/>
    <w:tmpl w:val="17D49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4A7397"/>
    <w:multiLevelType w:val="hybridMultilevel"/>
    <w:tmpl w:val="0EA2C9E8"/>
    <w:lvl w:ilvl="0" w:tplc="040C0009">
      <w:start w:val="1"/>
      <w:numFmt w:val="bullet"/>
      <w:lvlText w:val=""/>
      <w:lvlJc w:val="left"/>
      <w:pPr>
        <w:ind w:left="501" w:hanging="360"/>
      </w:pPr>
      <w:rPr>
        <w:rFonts w:ascii="Wingdings" w:hAnsi="Wingdings" w:hint="default"/>
      </w:rPr>
    </w:lvl>
    <w:lvl w:ilvl="1" w:tplc="040C0003">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19" w15:restartNumberingAfterBreak="0">
    <w:nsid w:val="6A5E5747"/>
    <w:multiLevelType w:val="hybridMultilevel"/>
    <w:tmpl w:val="2F9CBE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43558F"/>
    <w:multiLevelType w:val="hybridMultilevel"/>
    <w:tmpl w:val="3F282FEE"/>
    <w:lvl w:ilvl="0" w:tplc="040C0003">
      <w:start w:val="1"/>
      <w:numFmt w:val="bullet"/>
      <w:lvlText w:val="o"/>
      <w:lvlJc w:val="left"/>
      <w:pPr>
        <w:ind w:left="1221" w:hanging="360"/>
      </w:pPr>
      <w:rPr>
        <w:rFonts w:ascii="Courier New" w:hAnsi="Courier New" w:cs="Courier New"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21" w15:restartNumberingAfterBreak="0">
    <w:nsid w:val="73717DBC"/>
    <w:multiLevelType w:val="hybridMultilevel"/>
    <w:tmpl w:val="C1B49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960E5F"/>
    <w:multiLevelType w:val="hybridMultilevel"/>
    <w:tmpl w:val="FB80F91E"/>
    <w:lvl w:ilvl="0" w:tplc="040C0009">
      <w:start w:val="1"/>
      <w:numFmt w:val="bullet"/>
      <w:lvlText w:val=""/>
      <w:lvlJc w:val="left"/>
      <w:pPr>
        <w:ind w:left="501" w:hanging="360"/>
      </w:pPr>
      <w:rPr>
        <w:rFonts w:ascii="Wingdings" w:hAnsi="Wingdings" w:hint="default"/>
      </w:rPr>
    </w:lvl>
    <w:lvl w:ilvl="1" w:tplc="040C0003">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23" w15:restartNumberingAfterBreak="0">
    <w:nsid w:val="7C01746C"/>
    <w:multiLevelType w:val="hybridMultilevel"/>
    <w:tmpl w:val="4380E2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8"/>
  </w:num>
  <w:num w:numId="9">
    <w:abstractNumId w:val="22"/>
  </w:num>
  <w:num w:numId="10">
    <w:abstractNumId w:val="20"/>
  </w:num>
  <w:num w:numId="11">
    <w:abstractNumId w:val="13"/>
  </w:num>
  <w:num w:numId="12">
    <w:abstractNumId w:val="15"/>
  </w:num>
  <w:num w:numId="13">
    <w:abstractNumId w:val="19"/>
  </w:num>
  <w:num w:numId="14">
    <w:abstractNumId w:val="23"/>
  </w:num>
  <w:num w:numId="15">
    <w:abstractNumId w:val="8"/>
  </w:num>
  <w:num w:numId="16">
    <w:abstractNumId w:val="10"/>
  </w:num>
  <w:num w:numId="17">
    <w:abstractNumId w:val="11"/>
  </w:num>
  <w:num w:numId="18">
    <w:abstractNumId w:val="9"/>
  </w:num>
  <w:num w:numId="19">
    <w:abstractNumId w:val="7"/>
  </w:num>
  <w:num w:numId="20">
    <w:abstractNumId w:val="17"/>
  </w:num>
  <w:num w:numId="21">
    <w:abstractNumId w:val="12"/>
  </w:num>
  <w:num w:numId="22">
    <w:abstractNumId w:val="16"/>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479"/>
    <w:rsid w:val="00080A5E"/>
    <w:rsid w:val="0009439C"/>
    <w:rsid w:val="000B08CD"/>
    <w:rsid w:val="000B3EBD"/>
    <w:rsid w:val="000B7939"/>
    <w:rsid w:val="000F4960"/>
    <w:rsid w:val="00120479"/>
    <w:rsid w:val="001A2241"/>
    <w:rsid w:val="001A4772"/>
    <w:rsid w:val="001C2778"/>
    <w:rsid w:val="001D2951"/>
    <w:rsid w:val="001E24EE"/>
    <w:rsid w:val="002278EE"/>
    <w:rsid w:val="00234E10"/>
    <w:rsid w:val="00255158"/>
    <w:rsid w:val="0029550A"/>
    <w:rsid w:val="002D77DA"/>
    <w:rsid w:val="002E4D49"/>
    <w:rsid w:val="002F1458"/>
    <w:rsid w:val="003239B4"/>
    <w:rsid w:val="00323B29"/>
    <w:rsid w:val="00353B67"/>
    <w:rsid w:val="003560D7"/>
    <w:rsid w:val="003B589E"/>
    <w:rsid w:val="003F5513"/>
    <w:rsid w:val="004255B1"/>
    <w:rsid w:val="00431C5C"/>
    <w:rsid w:val="00480700"/>
    <w:rsid w:val="004819B5"/>
    <w:rsid w:val="0049532D"/>
    <w:rsid w:val="004C51AD"/>
    <w:rsid w:val="0051741C"/>
    <w:rsid w:val="00581EE6"/>
    <w:rsid w:val="005C18FB"/>
    <w:rsid w:val="005E3B8F"/>
    <w:rsid w:val="006003E1"/>
    <w:rsid w:val="006028BC"/>
    <w:rsid w:val="00614234"/>
    <w:rsid w:val="00635C09"/>
    <w:rsid w:val="00697A26"/>
    <w:rsid w:val="006A1BE4"/>
    <w:rsid w:val="006A2920"/>
    <w:rsid w:val="006B21DE"/>
    <w:rsid w:val="006E4C19"/>
    <w:rsid w:val="007224EC"/>
    <w:rsid w:val="0072730F"/>
    <w:rsid w:val="00732B50"/>
    <w:rsid w:val="007406A2"/>
    <w:rsid w:val="00751905"/>
    <w:rsid w:val="0075442D"/>
    <w:rsid w:val="00762FEE"/>
    <w:rsid w:val="00775EA0"/>
    <w:rsid w:val="007C4EDD"/>
    <w:rsid w:val="007D73EB"/>
    <w:rsid w:val="007F2141"/>
    <w:rsid w:val="00815DFA"/>
    <w:rsid w:val="00826B8E"/>
    <w:rsid w:val="008758C5"/>
    <w:rsid w:val="00877B81"/>
    <w:rsid w:val="00891E35"/>
    <w:rsid w:val="00894BD0"/>
    <w:rsid w:val="008F46CB"/>
    <w:rsid w:val="009019AD"/>
    <w:rsid w:val="00930547"/>
    <w:rsid w:val="00934179"/>
    <w:rsid w:val="009700FC"/>
    <w:rsid w:val="00993FA3"/>
    <w:rsid w:val="009C48F2"/>
    <w:rsid w:val="00A10DF2"/>
    <w:rsid w:val="00A16F64"/>
    <w:rsid w:val="00A2114C"/>
    <w:rsid w:val="00A539F8"/>
    <w:rsid w:val="00A83DB1"/>
    <w:rsid w:val="00A97AA5"/>
    <w:rsid w:val="00AB4412"/>
    <w:rsid w:val="00AB45C1"/>
    <w:rsid w:val="00AD549C"/>
    <w:rsid w:val="00B0341C"/>
    <w:rsid w:val="00B05931"/>
    <w:rsid w:val="00B44B15"/>
    <w:rsid w:val="00B47F1C"/>
    <w:rsid w:val="00B51C0F"/>
    <w:rsid w:val="00BD31B4"/>
    <w:rsid w:val="00BD599C"/>
    <w:rsid w:val="00BF3355"/>
    <w:rsid w:val="00C056F7"/>
    <w:rsid w:val="00CC68E0"/>
    <w:rsid w:val="00CE5147"/>
    <w:rsid w:val="00D26864"/>
    <w:rsid w:val="00D322EB"/>
    <w:rsid w:val="00DB5288"/>
    <w:rsid w:val="00DC32AC"/>
    <w:rsid w:val="00DF7C1D"/>
    <w:rsid w:val="00E2435E"/>
    <w:rsid w:val="00E4047C"/>
    <w:rsid w:val="00E80C1D"/>
    <w:rsid w:val="00E848DE"/>
    <w:rsid w:val="00EC1CAB"/>
    <w:rsid w:val="00ED0E0D"/>
    <w:rsid w:val="00ED52E8"/>
    <w:rsid w:val="00EE2741"/>
    <w:rsid w:val="00EE541E"/>
    <w:rsid w:val="00F10FFD"/>
    <w:rsid w:val="00F75BCB"/>
    <w:rsid w:val="00F802E2"/>
    <w:rsid w:val="00FC6A02"/>
    <w:rsid w:val="00FD16FB"/>
    <w:rsid w:val="00FE03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7E7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2741"/>
    <w:pPr>
      <w:tabs>
        <w:tab w:val="center" w:pos="4536"/>
        <w:tab w:val="right" w:pos="9072"/>
      </w:tabs>
    </w:pPr>
  </w:style>
  <w:style w:type="character" w:customStyle="1" w:styleId="En-tteCar">
    <w:name w:val="En-tête Car"/>
    <w:basedOn w:val="Policepardfaut"/>
    <w:link w:val="En-tte"/>
    <w:uiPriority w:val="99"/>
    <w:rsid w:val="00EE2741"/>
  </w:style>
  <w:style w:type="paragraph" w:styleId="Pieddepage">
    <w:name w:val="footer"/>
    <w:basedOn w:val="Normal"/>
    <w:link w:val="PieddepageCar"/>
    <w:uiPriority w:val="99"/>
    <w:unhideWhenUsed/>
    <w:rsid w:val="00EE2741"/>
    <w:pPr>
      <w:tabs>
        <w:tab w:val="center" w:pos="4536"/>
        <w:tab w:val="right" w:pos="9072"/>
      </w:tabs>
    </w:pPr>
  </w:style>
  <w:style w:type="character" w:customStyle="1" w:styleId="PieddepageCar">
    <w:name w:val="Pied de page Car"/>
    <w:basedOn w:val="Policepardfaut"/>
    <w:link w:val="Pieddepage"/>
    <w:uiPriority w:val="99"/>
    <w:rsid w:val="00EE2741"/>
  </w:style>
  <w:style w:type="paragraph" w:styleId="Paragraphedeliste">
    <w:name w:val="List Paragraph"/>
    <w:basedOn w:val="Normal"/>
    <w:uiPriority w:val="34"/>
    <w:qFormat/>
    <w:rsid w:val="00EE541E"/>
    <w:pPr>
      <w:ind w:left="720"/>
      <w:contextualSpacing/>
    </w:pPr>
  </w:style>
  <w:style w:type="character" w:styleId="Numrodepage">
    <w:name w:val="page number"/>
    <w:basedOn w:val="Policepardfaut"/>
    <w:uiPriority w:val="99"/>
    <w:semiHidden/>
    <w:unhideWhenUsed/>
    <w:rsid w:val="00FD16FB"/>
  </w:style>
  <w:style w:type="character" w:styleId="Textedelespacerserv">
    <w:name w:val="Placeholder Text"/>
    <w:basedOn w:val="Policepardfaut"/>
    <w:uiPriority w:val="99"/>
    <w:semiHidden/>
    <w:rsid w:val="007406A2"/>
    <w:rPr>
      <w:color w:val="808080"/>
    </w:rPr>
  </w:style>
  <w:style w:type="paragraph" w:styleId="Sansinterligne">
    <w:name w:val="No Spacing"/>
    <w:uiPriority w:val="1"/>
    <w:qFormat/>
    <w:rsid w:val="00F8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77042">
      <w:bodyDiv w:val="1"/>
      <w:marLeft w:val="0"/>
      <w:marRight w:val="0"/>
      <w:marTop w:val="0"/>
      <w:marBottom w:val="0"/>
      <w:divBdr>
        <w:top w:val="none" w:sz="0" w:space="0" w:color="auto"/>
        <w:left w:val="none" w:sz="0" w:space="0" w:color="auto"/>
        <w:bottom w:val="none" w:sz="0" w:space="0" w:color="auto"/>
        <w:right w:val="none" w:sz="0" w:space="0" w:color="auto"/>
      </w:divBdr>
    </w:div>
    <w:div w:id="777527815">
      <w:bodyDiv w:val="1"/>
      <w:marLeft w:val="0"/>
      <w:marRight w:val="0"/>
      <w:marTop w:val="0"/>
      <w:marBottom w:val="0"/>
      <w:divBdr>
        <w:top w:val="none" w:sz="0" w:space="0" w:color="auto"/>
        <w:left w:val="none" w:sz="0" w:space="0" w:color="auto"/>
        <w:bottom w:val="none" w:sz="0" w:space="0" w:color="auto"/>
        <w:right w:val="none" w:sz="0" w:space="0" w:color="auto"/>
      </w:divBdr>
    </w:div>
    <w:div w:id="1079866955">
      <w:bodyDiv w:val="1"/>
      <w:marLeft w:val="0"/>
      <w:marRight w:val="0"/>
      <w:marTop w:val="0"/>
      <w:marBottom w:val="0"/>
      <w:divBdr>
        <w:top w:val="none" w:sz="0" w:space="0" w:color="auto"/>
        <w:left w:val="none" w:sz="0" w:space="0" w:color="auto"/>
        <w:bottom w:val="none" w:sz="0" w:space="0" w:color="auto"/>
        <w:right w:val="none" w:sz="0" w:space="0" w:color="auto"/>
      </w:divBdr>
    </w:div>
    <w:div w:id="1210069626">
      <w:bodyDiv w:val="1"/>
      <w:marLeft w:val="0"/>
      <w:marRight w:val="0"/>
      <w:marTop w:val="0"/>
      <w:marBottom w:val="0"/>
      <w:divBdr>
        <w:top w:val="none" w:sz="0" w:space="0" w:color="auto"/>
        <w:left w:val="none" w:sz="0" w:space="0" w:color="auto"/>
        <w:bottom w:val="none" w:sz="0" w:space="0" w:color="auto"/>
        <w:right w:val="none" w:sz="0" w:space="0" w:color="auto"/>
      </w:divBdr>
    </w:div>
    <w:div w:id="1441804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8E67E-ED68-4C07-9C8B-C9F370A2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1128</Words>
  <Characters>6210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TRAPP</dc:creator>
  <cp:keywords/>
  <dc:description/>
  <cp:lastModifiedBy>Anojan ANANTHARAJAH</cp:lastModifiedBy>
  <cp:revision>37</cp:revision>
  <cp:lastPrinted>2021-09-25T08:13:00Z</cp:lastPrinted>
  <dcterms:created xsi:type="dcterms:W3CDTF">2021-09-25T07:41:00Z</dcterms:created>
  <dcterms:modified xsi:type="dcterms:W3CDTF">2021-09-26T07:39:00Z</dcterms:modified>
</cp:coreProperties>
</file>